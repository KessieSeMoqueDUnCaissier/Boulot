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AE263EC" w14:textId="77777777" w:rsidR="00702905" w:rsidRPr="00B12EF7" w:rsidRDefault="00702905">
      <w:pPr>
        <w:rPr>
          <w:rFonts w:ascii="Times New Roman" w:hAnsi="Times New Roman" w:cs="Times New Roman"/>
          <w:sz w:val="20"/>
        </w:rPr>
      </w:pPr>
    </w:p>
    <w:p w14:paraId="5A205011" w14:textId="77777777" w:rsidR="00702905" w:rsidRPr="00101FD7" w:rsidRDefault="00C545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1FD7">
        <w:rPr>
          <w:rFonts w:ascii="Times New Roman" w:hAnsi="Times New Roman" w:cs="Times New Roman"/>
          <w:b/>
          <w:sz w:val="32"/>
          <w:szCs w:val="32"/>
        </w:rPr>
        <w:t>TD 1</w:t>
      </w:r>
    </w:p>
    <w:p w14:paraId="24AC756B" w14:textId="77777777" w:rsidR="00702905" w:rsidRPr="00101FD7" w:rsidRDefault="00702905">
      <w:pPr>
        <w:jc w:val="center"/>
        <w:rPr>
          <w:rFonts w:ascii="Times New Roman" w:hAnsi="Times New Roman" w:cs="Times New Roman"/>
          <w:sz w:val="32"/>
          <w:szCs w:val="32"/>
        </w:rPr>
      </w:pPr>
      <w:r w:rsidRPr="00101FD7">
        <w:rPr>
          <w:rFonts w:ascii="Times New Roman" w:hAnsi="Times New Roman" w:cs="Times New Roman"/>
          <w:b/>
          <w:sz w:val="32"/>
          <w:szCs w:val="32"/>
        </w:rPr>
        <w:t>DEBUTER AVEC PYTHON</w:t>
      </w:r>
    </w:p>
    <w:p w14:paraId="07214A2A" w14:textId="601D493B" w:rsidR="00702905" w:rsidRPr="00B12EF7" w:rsidRDefault="00702905">
      <w:pPr>
        <w:rPr>
          <w:rFonts w:ascii="Times New Roman" w:hAnsi="Times New Roman" w:cs="Times New Roman"/>
          <w:sz w:val="20"/>
        </w:rPr>
      </w:pPr>
    </w:p>
    <w:p w14:paraId="08C9F0BA" w14:textId="77777777" w:rsidR="00101FD7" w:rsidRPr="00B12EF7" w:rsidRDefault="00101FD7">
      <w:pPr>
        <w:rPr>
          <w:rFonts w:ascii="Times New Roman" w:hAnsi="Times New Roman" w:cs="Times New Roman"/>
          <w:sz w:val="20"/>
        </w:rPr>
      </w:pPr>
    </w:p>
    <w:p w14:paraId="2326DAE4" w14:textId="77777777" w:rsidR="00702905" w:rsidRDefault="00702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PARTIE I - ENVIRONNEMENT</w:t>
      </w:r>
    </w:p>
    <w:p w14:paraId="24A8280F" w14:textId="77777777" w:rsidR="00702905" w:rsidRDefault="00702905">
      <w:pPr>
        <w:rPr>
          <w:rFonts w:ascii="Times New Roman" w:hAnsi="Times New Roman" w:cs="Times New Roman"/>
        </w:rPr>
      </w:pPr>
    </w:p>
    <w:p w14:paraId="62158902" w14:textId="16FB6D69" w:rsidR="00DE3D40" w:rsidRDefault="008B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allons utiliser l’environnement classique de Python pour apprendre à programmer. Cet environnement vous le trouverez sur le site officiel du langage </w:t>
      </w:r>
      <w:hyperlink r:id="rId8" w:history="1">
        <w:r w:rsidRPr="0035030A">
          <w:rPr>
            <w:rStyle w:val="Lienhypertexte"/>
            <w:rFonts w:ascii="Times New Roman" w:hAnsi="Times New Roman" w:cs="Times New Roman"/>
          </w:rPr>
          <w:t>https://www.python.org/</w:t>
        </w:r>
      </w:hyperlink>
      <w:r w:rsidR="00624364">
        <w:rPr>
          <w:rFonts w:ascii="Times New Roman" w:hAnsi="Times New Roman" w:cs="Times New Roman"/>
        </w:rPr>
        <w:t>. Vous pouvez a</w:t>
      </w:r>
      <w:r>
        <w:rPr>
          <w:rFonts w:ascii="Times New Roman" w:hAnsi="Times New Roman" w:cs="Times New Roman"/>
        </w:rPr>
        <w:t>ll</w:t>
      </w:r>
      <w:r w:rsidR="00624364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sur </w:t>
      </w:r>
      <w:r w:rsidR="006A28D5">
        <w:rPr>
          <w:rFonts w:ascii="Times New Roman" w:hAnsi="Times New Roman" w:cs="Times New Roman"/>
        </w:rPr>
        <w:t>« </w:t>
      </w:r>
      <w:r>
        <w:rPr>
          <w:rFonts w:ascii="Times New Roman" w:hAnsi="Times New Roman" w:cs="Times New Roman"/>
        </w:rPr>
        <w:t>Downloads</w:t>
      </w:r>
      <w:r w:rsidR="006A28D5">
        <w:rPr>
          <w:rFonts w:ascii="Times New Roman" w:hAnsi="Times New Roman" w:cs="Times New Roman"/>
        </w:rPr>
        <w:t> »</w:t>
      </w:r>
      <w:r>
        <w:rPr>
          <w:rFonts w:ascii="Times New Roman" w:hAnsi="Times New Roman" w:cs="Times New Roman"/>
        </w:rPr>
        <w:t xml:space="preserve"> </w:t>
      </w:r>
      <w:r w:rsidR="00624364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 xml:space="preserve"> </w:t>
      </w:r>
      <w:r w:rsidR="006A28D5">
        <w:rPr>
          <w:rFonts w:ascii="Times New Roman" w:hAnsi="Times New Roman" w:cs="Times New Roman"/>
        </w:rPr>
        <w:t>télécharger la version adaptée à votre système d’exploitation</w:t>
      </w:r>
      <w:r w:rsidR="00624364">
        <w:rPr>
          <w:rFonts w:ascii="Times New Roman" w:hAnsi="Times New Roman" w:cs="Times New Roman"/>
        </w:rPr>
        <w:t xml:space="preserve"> afin de l’installer sur votre ordinateur. Vous le ferez chez vous ! Pas en TD.</w:t>
      </w:r>
    </w:p>
    <w:p w14:paraId="6F360F74" w14:textId="77777777" w:rsidR="00DE3D40" w:rsidRDefault="00DE3D40">
      <w:pPr>
        <w:rPr>
          <w:rFonts w:ascii="Times New Roman" w:hAnsi="Times New Roman" w:cs="Times New Roman"/>
        </w:rPr>
      </w:pPr>
    </w:p>
    <w:p w14:paraId="07FBCD67" w14:textId="77777777" w:rsidR="00DE3D40" w:rsidRPr="00DE3D40" w:rsidRDefault="00DE3D40" w:rsidP="00DE3D40">
      <w:pPr>
        <w:widowControl/>
        <w:shd w:val="clear" w:color="auto" w:fill="FFFFFF"/>
        <w:suppressAutoHyphens w:val="0"/>
        <w:overflowPunct/>
        <w:autoSpaceDE/>
        <w:spacing w:line="0" w:lineRule="auto"/>
        <w:textAlignment w:val="auto"/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</w:pPr>
      <w:r w:rsidRPr="00DE3D40"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  <w:t xml:space="preserve">1. Connectez vous sur: </w:t>
      </w:r>
      <w:r w:rsidRPr="00DE3D40">
        <w:rPr>
          <w:rFonts w:ascii="pg-1ffa" w:hAnsi="pg-1ffa" w:cs="Times New Roman"/>
          <w:color w:val="000080"/>
          <w:kern w:val="0"/>
          <w:sz w:val="72"/>
          <w:szCs w:val="72"/>
          <w:lang w:eastAsia="fr-FR"/>
        </w:rPr>
        <w:t>https://jupyter.org/</w:t>
      </w:r>
    </w:p>
    <w:p w14:paraId="6203B06C" w14:textId="77777777" w:rsidR="00DE3D40" w:rsidRPr="00DE3D40" w:rsidRDefault="00DE3D40" w:rsidP="00DE3D40">
      <w:pPr>
        <w:widowControl/>
        <w:shd w:val="clear" w:color="auto" w:fill="FFFFFF"/>
        <w:suppressAutoHyphens w:val="0"/>
        <w:overflowPunct/>
        <w:autoSpaceDE/>
        <w:spacing w:line="0" w:lineRule="auto"/>
        <w:textAlignment w:val="auto"/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</w:pPr>
      <w:r w:rsidRPr="00DE3D40"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  <w:t>2. Descendre et cliquer sur «Try it in your browser»</w:t>
      </w:r>
    </w:p>
    <w:p w14:paraId="42940E6E" w14:textId="77777777" w:rsidR="00DE3D40" w:rsidRPr="00DE3D40" w:rsidRDefault="00DE3D40" w:rsidP="00DE3D40">
      <w:pPr>
        <w:widowControl/>
        <w:shd w:val="clear" w:color="auto" w:fill="FFFFFF"/>
        <w:suppressAutoHyphens w:val="0"/>
        <w:overflowPunct/>
        <w:autoSpaceDE/>
        <w:spacing w:line="0" w:lineRule="auto"/>
        <w:textAlignment w:val="auto"/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</w:pPr>
      <w:r w:rsidRPr="00DE3D40"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  <w:t>3. Puis cliquer sur «Try Classic Notebook» (temps d’attente moyen 20 secondes)</w:t>
      </w:r>
    </w:p>
    <w:p w14:paraId="44FA5AB7" w14:textId="77777777" w:rsidR="00DE3D40" w:rsidRPr="00DE3D40" w:rsidRDefault="00DE3D40" w:rsidP="00DE3D40">
      <w:pPr>
        <w:widowControl/>
        <w:shd w:val="clear" w:color="auto" w:fill="FFFFFF"/>
        <w:suppressAutoHyphens w:val="0"/>
        <w:overflowPunct/>
        <w:autoSpaceDE/>
        <w:spacing w:line="0" w:lineRule="auto"/>
        <w:textAlignment w:val="auto"/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</w:pPr>
      <w:r w:rsidRPr="00DE3D40"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  <w:t>4. Dans la barre du haut, cliquer sur File, puis New Notebook, puis python 3</w:t>
      </w:r>
    </w:p>
    <w:p w14:paraId="537706A1" w14:textId="77777777" w:rsidR="00DE3D40" w:rsidRPr="00DE3D40" w:rsidRDefault="00DE3D40" w:rsidP="00DE3D40">
      <w:pPr>
        <w:widowControl/>
        <w:shd w:val="clear" w:color="auto" w:fill="FFFFFF"/>
        <w:suppressAutoHyphens w:val="0"/>
        <w:overflowPunct/>
        <w:autoSpaceDE/>
        <w:spacing w:line="0" w:lineRule="auto"/>
        <w:textAlignment w:val="auto"/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</w:pPr>
      <w:r w:rsidRPr="00DE3D40"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  <w:t>5. Taper votre code python dans le champ après Entrée[ ]</w:t>
      </w:r>
    </w:p>
    <w:p w14:paraId="18463AC3" w14:textId="77777777" w:rsidR="00DE3D40" w:rsidRPr="00DE3D40" w:rsidRDefault="00DE3D40" w:rsidP="00DE3D40">
      <w:pPr>
        <w:widowControl/>
        <w:shd w:val="clear" w:color="auto" w:fill="FFFFFF"/>
        <w:suppressAutoHyphens w:val="0"/>
        <w:overflowPunct/>
        <w:autoSpaceDE/>
        <w:spacing w:line="0" w:lineRule="auto"/>
        <w:textAlignment w:val="auto"/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</w:pPr>
      <w:r w:rsidRPr="00DE3D40"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  <w:t>6. Une fois le code tapé, exécuter le (faite le marcher) en cliquant sur «Exécuter»</w:t>
      </w:r>
    </w:p>
    <w:p w14:paraId="5949105F" w14:textId="77777777" w:rsidR="00DE3D40" w:rsidRPr="00DE3D40" w:rsidRDefault="00DE3D40" w:rsidP="00DE3D40">
      <w:pPr>
        <w:widowControl/>
        <w:shd w:val="clear" w:color="auto" w:fill="FFFFFF"/>
        <w:suppressAutoHyphens w:val="0"/>
        <w:overflowPunct/>
        <w:autoSpaceDE/>
        <w:spacing w:line="0" w:lineRule="auto"/>
        <w:textAlignment w:val="auto"/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</w:pPr>
      <w:r w:rsidRPr="00DE3D40"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  <w:t xml:space="preserve">7. Une fois que votre programme (votre code) python est exacte (que l’execution du programme </w:t>
      </w:r>
    </w:p>
    <w:p w14:paraId="6305FBEE" w14:textId="77777777" w:rsidR="00DE3D40" w:rsidRPr="00DE3D40" w:rsidRDefault="00DE3D40" w:rsidP="00DE3D40">
      <w:pPr>
        <w:widowControl/>
        <w:shd w:val="clear" w:color="auto" w:fill="FFFFFF"/>
        <w:suppressAutoHyphens w:val="0"/>
        <w:overflowPunct/>
        <w:autoSpaceDE/>
        <w:spacing w:line="0" w:lineRule="auto"/>
        <w:textAlignment w:val="auto"/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</w:pPr>
      <w:r w:rsidRPr="00DE3D40"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  <w:t>donne les résultats attendus) il faut le sauvegarder. Pour cela cliquer sur File, puis download as, puis</w:t>
      </w:r>
    </w:p>
    <w:p w14:paraId="779EB71E" w14:textId="77777777" w:rsidR="00DE3D40" w:rsidRPr="00DE3D40" w:rsidRDefault="00DE3D40" w:rsidP="00DE3D40">
      <w:pPr>
        <w:widowControl/>
        <w:shd w:val="clear" w:color="auto" w:fill="FFFFFF"/>
        <w:suppressAutoHyphens w:val="0"/>
        <w:overflowPunct/>
        <w:autoSpaceDE/>
        <w:spacing w:line="0" w:lineRule="auto"/>
        <w:textAlignment w:val="auto"/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</w:pPr>
      <w:r w:rsidRPr="00DE3D40"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  <w:t>Python et enfin sur Ok. Le fichier s’appellera «untitled.py» et il ser certainement sauvegarder dans</w:t>
      </w:r>
    </w:p>
    <w:p w14:paraId="1EE3FC0D" w14:textId="77777777" w:rsidR="00DE3D40" w:rsidRPr="00DE3D40" w:rsidRDefault="00DE3D40" w:rsidP="00DE3D40">
      <w:pPr>
        <w:widowControl/>
        <w:shd w:val="clear" w:color="auto" w:fill="FFFFFF"/>
        <w:suppressAutoHyphens w:val="0"/>
        <w:overflowPunct/>
        <w:autoSpaceDE/>
        <w:spacing w:line="0" w:lineRule="auto"/>
        <w:textAlignment w:val="auto"/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</w:pPr>
      <w:r w:rsidRPr="00DE3D40"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  <w:t xml:space="preserve">le dossier «téléchargement». Vous pouvez ensuite ouvrir ce fichier avec nimporte quel éditeur de </w:t>
      </w:r>
    </w:p>
    <w:p w14:paraId="2B4945D5" w14:textId="77777777" w:rsidR="00DE3D40" w:rsidRPr="00DE3D40" w:rsidRDefault="00DE3D40" w:rsidP="00DE3D40">
      <w:pPr>
        <w:widowControl/>
        <w:shd w:val="clear" w:color="auto" w:fill="FFFFFF"/>
        <w:suppressAutoHyphens w:val="0"/>
        <w:overflowPunct/>
        <w:autoSpaceDE/>
        <w:spacing w:line="0" w:lineRule="auto"/>
        <w:textAlignment w:val="auto"/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</w:pPr>
      <w:r w:rsidRPr="00DE3D40">
        <w:rPr>
          <w:rFonts w:ascii="pg-1ffa" w:hAnsi="pg-1ffa" w:cs="Times New Roman"/>
          <w:color w:val="000000"/>
          <w:kern w:val="0"/>
          <w:sz w:val="72"/>
          <w:szCs w:val="72"/>
          <w:lang w:eastAsia="fr-FR"/>
        </w:rPr>
        <w:t>texte pour vérifier son contenu, puis modifier son nom (par exemple TD1Ex3.py).</w:t>
      </w:r>
    </w:p>
    <w:p w14:paraId="37AD89F7" w14:textId="6BAD1B45" w:rsidR="00DE3D40" w:rsidRDefault="006A2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appréhender l’environnement, regardez la vidéo sur </w:t>
      </w:r>
      <w:r w:rsidR="00F52325">
        <w:rPr>
          <w:rFonts w:ascii="Times New Roman" w:hAnsi="Times New Roman" w:cs="Times New Roman"/>
        </w:rPr>
        <w:t>eC</w:t>
      </w:r>
      <w:r w:rsidR="00B268C7">
        <w:rPr>
          <w:rFonts w:ascii="Times New Roman" w:hAnsi="Times New Roman" w:cs="Times New Roman"/>
        </w:rPr>
        <w:t>ampus</w:t>
      </w:r>
      <w:r>
        <w:rPr>
          <w:rFonts w:ascii="Times New Roman" w:hAnsi="Times New Roman" w:cs="Times New Roman"/>
        </w:rPr>
        <w:t xml:space="preserve"> et suivez pas à pas le protocole. A la fin de la vidéo vous aurez : créé un répertoire de travail, ouvert l’environnement </w:t>
      </w:r>
      <w:r w:rsidR="000267C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ython, créé et sauvegardé votre premier script Python</w:t>
      </w:r>
      <w:r w:rsidR="0058188D">
        <w:rPr>
          <w:rFonts w:ascii="Times New Roman" w:hAnsi="Times New Roman" w:cs="Times New Roman"/>
        </w:rPr>
        <w:t xml:space="preserve"> dans votre répertoire de travail</w:t>
      </w:r>
      <w:r>
        <w:rPr>
          <w:rFonts w:ascii="Times New Roman" w:hAnsi="Times New Roman" w:cs="Times New Roman"/>
        </w:rPr>
        <w:t>.</w:t>
      </w:r>
    </w:p>
    <w:p w14:paraId="483E8D84" w14:textId="37D42516" w:rsidR="006A28D5" w:rsidRPr="00624364" w:rsidRDefault="006A28D5">
      <w:pPr>
        <w:rPr>
          <w:rFonts w:ascii="Times New Roman" w:hAnsi="Times New Roman" w:cs="Times New Roman"/>
          <w:sz w:val="16"/>
          <w:szCs w:val="16"/>
        </w:rPr>
      </w:pPr>
    </w:p>
    <w:p w14:paraId="609F7D0E" w14:textId="77777777" w:rsidR="00101FD7" w:rsidRPr="00624364" w:rsidRDefault="00101FD7">
      <w:pPr>
        <w:rPr>
          <w:rFonts w:ascii="Times New Roman" w:hAnsi="Times New Roman" w:cs="Times New Roman"/>
          <w:sz w:val="16"/>
          <w:szCs w:val="16"/>
        </w:rPr>
      </w:pPr>
    </w:p>
    <w:p w14:paraId="48B9A445" w14:textId="77777777" w:rsidR="00702905" w:rsidRDefault="0070290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PARTIE II - LES VARIABLES</w:t>
      </w:r>
    </w:p>
    <w:p w14:paraId="14DFB759" w14:textId="77777777" w:rsidR="00702905" w:rsidRDefault="00702905">
      <w:pPr>
        <w:rPr>
          <w:rFonts w:ascii="Times New Roman" w:hAnsi="Times New Roman" w:cs="Times New Roman"/>
          <w:szCs w:val="24"/>
        </w:rPr>
      </w:pPr>
    </w:p>
    <w:p w14:paraId="382D76EC" w14:textId="10FA29EE" w:rsidR="006D711F" w:rsidRDefault="006D711F">
      <w:pPr>
        <w:rPr>
          <w:rFonts w:ascii="Times New Roman" w:hAnsi="Times New Roman" w:cs="Times New Roman"/>
          <w:b/>
          <w:szCs w:val="24"/>
        </w:rPr>
      </w:pPr>
      <w:r w:rsidRPr="0045541E">
        <w:rPr>
          <w:rFonts w:ascii="Times New Roman" w:hAnsi="Times New Roman" w:cs="Times New Roman"/>
          <w:b/>
          <w:szCs w:val="24"/>
        </w:rPr>
        <w:t xml:space="preserve">Exercice </w:t>
      </w:r>
      <w:r w:rsidR="00FE4406">
        <w:rPr>
          <w:rFonts w:ascii="Times New Roman" w:hAnsi="Times New Roman" w:cs="Times New Roman"/>
          <w:b/>
          <w:szCs w:val="24"/>
        </w:rPr>
        <w:t>2.</w:t>
      </w:r>
      <w:r w:rsidRPr="0045541E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45541E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b/>
          <w:szCs w:val="24"/>
        </w:rPr>
        <w:t xml:space="preserve">Prise en main de l’environnement interactif. </w:t>
      </w:r>
    </w:p>
    <w:p w14:paraId="673490D1" w14:textId="6901D5F9" w:rsidR="00702905" w:rsidRDefault="00DE3D40">
      <w:pPr>
        <w:rPr>
          <w:rFonts w:ascii="Courier New" w:hAnsi="Courier New" w:cs="Courier New"/>
          <w:szCs w:val="24"/>
        </w:rPr>
      </w:pPr>
      <w:r>
        <w:rPr>
          <w:rFonts w:ascii="Times New Roman" w:hAnsi="Times New Roman" w:cs="Times New Roman"/>
          <w:szCs w:val="24"/>
        </w:rPr>
        <w:t>Ecrivez</w:t>
      </w:r>
      <w:r w:rsidR="00702905">
        <w:rPr>
          <w:rFonts w:ascii="Times New Roman" w:hAnsi="Times New Roman" w:cs="Times New Roman"/>
          <w:szCs w:val="24"/>
        </w:rPr>
        <w:t xml:space="preserve"> les lignes suivant</w:t>
      </w:r>
      <w:r w:rsidR="00E522FB">
        <w:rPr>
          <w:rFonts w:ascii="Times New Roman" w:hAnsi="Times New Roman" w:cs="Times New Roman"/>
          <w:szCs w:val="24"/>
        </w:rPr>
        <w:t>es</w:t>
      </w:r>
      <w:r>
        <w:rPr>
          <w:rFonts w:ascii="Times New Roman" w:hAnsi="Times New Roman" w:cs="Times New Roman"/>
          <w:szCs w:val="24"/>
        </w:rPr>
        <w:t xml:space="preserve"> dans la </w:t>
      </w:r>
      <w:r w:rsidR="00E40E57">
        <w:rPr>
          <w:rFonts w:ascii="Times New Roman" w:hAnsi="Times New Roman" w:cs="Times New Roman"/>
          <w:szCs w:val="24"/>
        </w:rPr>
        <w:t xml:space="preserve">fenêtre </w:t>
      </w:r>
      <w:r w:rsidR="00666D8D">
        <w:rPr>
          <w:rFonts w:ascii="Times New Roman" w:hAnsi="Times New Roman" w:cs="Times New Roman"/>
          <w:szCs w:val="24"/>
        </w:rPr>
        <w:t xml:space="preserve">interactive </w:t>
      </w:r>
      <w:r w:rsidR="00666D8D" w:rsidRPr="00666D8D">
        <w:rPr>
          <w:rFonts w:ascii="Times New Roman" w:hAnsi="Times New Roman" w:cs="Times New Roman"/>
          <w:b/>
          <w:bCs/>
          <w:szCs w:val="24"/>
        </w:rPr>
        <w:t>IDLE Shell</w:t>
      </w:r>
      <w:r w:rsidR="00E40E57">
        <w:rPr>
          <w:rFonts w:ascii="Times New Roman" w:hAnsi="Times New Roman" w:cs="Times New Roman"/>
          <w:szCs w:val="24"/>
        </w:rPr>
        <w:t xml:space="preserve">. </w:t>
      </w:r>
      <w:r w:rsidR="00A16A8C">
        <w:rPr>
          <w:rFonts w:ascii="Times New Roman" w:hAnsi="Times New Roman" w:cs="Times New Roman"/>
          <w:szCs w:val="24"/>
        </w:rPr>
        <w:t xml:space="preserve">Ecrivez le résultat </w:t>
      </w:r>
      <w:r>
        <w:rPr>
          <w:rFonts w:ascii="Times New Roman" w:hAnsi="Times New Roman" w:cs="Times New Roman"/>
          <w:szCs w:val="24"/>
        </w:rPr>
        <w:t xml:space="preserve">qui s’affiche lorsque vous exécutez le programme </w:t>
      </w:r>
      <w:r w:rsidR="00702905">
        <w:rPr>
          <w:rFonts w:ascii="Times New Roman" w:hAnsi="Times New Roman" w:cs="Times New Roman"/>
          <w:szCs w:val="24"/>
        </w:rPr>
        <w:t>:</w:t>
      </w:r>
    </w:p>
    <w:p w14:paraId="66A49F6E" w14:textId="77777777" w:rsidR="00702905" w:rsidRDefault="00702905">
      <w:pPr>
        <w:rPr>
          <w:rFonts w:ascii="Courier New" w:hAnsi="Courier New" w:cs="Courier New"/>
          <w:szCs w:val="24"/>
        </w:rPr>
      </w:pPr>
    </w:p>
    <w:p w14:paraId="54852251" w14:textId="1D5BBD58" w:rsidR="00702905" w:rsidRDefault="00702905">
      <w:pPr>
        <w:pStyle w:val="Texteprformat"/>
        <w:rPr>
          <w:rStyle w:val="Textesource"/>
          <w:rFonts w:ascii="Courier New" w:hAnsi="Courier New" w:cs="Courier New"/>
          <w:sz w:val="24"/>
          <w:szCs w:val="24"/>
        </w:rPr>
      </w:pPr>
      <w:bookmarkStart w:id="0" w:name="contenuCoded0e2618"/>
      <w:bookmarkEnd w:id="0"/>
      <w:r w:rsidRPr="00A241D7">
        <w:rPr>
          <w:rStyle w:val="Textesource"/>
          <w:rFonts w:ascii="Courier New" w:hAnsi="Courier New" w:cs="Courier New"/>
          <w:color w:val="943634" w:themeColor="accent2" w:themeShade="BF"/>
          <w:sz w:val="24"/>
          <w:szCs w:val="24"/>
        </w:rPr>
        <w:t>&gt;&gt;&gt;</w:t>
      </w:r>
      <w:r>
        <w:rPr>
          <w:rStyle w:val="Textesource"/>
          <w:rFonts w:ascii="Courier New" w:hAnsi="Courier New" w:cs="Courier New"/>
          <w:sz w:val="24"/>
          <w:szCs w:val="24"/>
        </w:rPr>
        <w:t xml:space="preserve"> largeur = </w:t>
      </w:r>
      <w:r w:rsidR="006C0F1A">
        <w:rPr>
          <w:rStyle w:val="Textesource"/>
          <w:rFonts w:ascii="Courier New" w:hAnsi="Courier New" w:cs="Courier New"/>
          <w:sz w:val="24"/>
          <w:szCs w:val="24"/>
        </w:rPr>
        <w:t>12</w:t>
      </w:r>
    </w:p>
    <w:p w14:paraId="128251B9" w14:textId="5DD61876" w:rsidR="00702905" w:rsidRDefault="00702905">
      <w:pPr>
        <w:pStyle w:val="Texteprformat"/>
        <w:rPr>
          <w:rStyle w:val="Textesource"/>
          <w:rFonts w:ascii="Courier New" w:hAnsi="Courier New" w:cs="Courier New"/>
          <w:sz w:val="24"/>
          <w:szCs w:val="24"/>
        </w:rPr>
      </w:pPr>
      <w:r w:rsidRPr="00A241D7">
        <w:rPr>
          <w:rStyle w:val="Textesource"/>
          <w:rFonts w:ascii="Courier New" w:hAnsi="Courier New" w:cs="Courier New"/>
          <w:color w:val="943634" w:themeColor="accent2" w:themeShade="BF"/>
          <w:sz w:val="24"/>
          <w:szCs w:val="24"/>
        </w:rPr>
        <w:t>&gt;&gt;&gt;</w:t>
      </w:r>
      <w:r>
        <w:rPr>
          <w:rStyle w:val="Textesource"/>
          <w:rFonts w:ascii="Courier New" w:hAnsi="Courier New" w:cs="Courier New"/>
          <w:sz w:val="24"/>
          <w:szCs w:val="24"/>
        </w:rPr>
        <w:t xml:space="preserve"> hauteur = 5</w:t>
      </w:r>
      <w:r w:rsidR="006C0F1A">
        <w:rPr>
          <w:rStyle w:val="Textesource"/>
          <w:rFonts w:ascii="Courier New" w:hAnsi="Courier New" w:cs="Courier New"/>
          <w:sz w:val="24"/>
          <w:szCs w:val="24"/>
        </w:rPr>
        <w:t>.2</w:t>
      </w:r>
      <w:r>
        <w:rPr>
          <w:rStyle w:val="Textesource"/>
          <w:rFonts w:ascii="Courier New" w:hAnsi="Courier New" w:cs="Courier New"/>
          <w:sz w:val="24"/>
          <w:szCs w:val="24"/>
        </w:rPr>
        <w:t xml:space="preserve"> * </w:t>
      </w:r>
      <w:r w:rsidR="006C0F1A">
        <w:rPr>
          <w:rStyle w:val="Textesource"/>
          <w:rFonts w:ascii="Courier New" w:hAnsi="Courier New" w:cs="Courier New"/>
          <w:sz w:val="24"/>
          <w:szCs w:val="24"/>
        </w:rPr>
        <w:t>9</w:t>
      </w:r>
    </w:p>
    <w:p w14:paraId="2C85E6F2" w14:textId="31317A0F" w:rsidR="00702905" w:rsidRDefault="00702905">
      <w:pPr>
        <w:pStyle w:val="Texteprformat"/>
        <w:rPr>
          <w:rFonts w:ascii="Courier New" w:hAnsi="Courier New" w:cs="Courier New"/>
          <w:szCs w:val="24"/>
        </w:rPr>
      </w:pPr>
      <w:r w:rsidRPr="00A241D7">
        <w:rPr>
          <w:rStyle w:val="Textesource"/>
          <w:rFonts w:ascii="Courier New" w:hAnsi="Courier New" w:cs="Courier New"/>
          <w:color w:val="943634" w:themeColor="accent2" w:themeShade="BF"/>
          <w:sz w:val="24"/>
          <w:szCs w:val="24"/>
        </w:rPr>
        <w:t>&gt;&gt;&gt;</w:t>
      </w:r>
      <w:r>
        <w:rPr>
          <w:rStyle w:val="Textesource"/>
          <w:rFonts w:ascii="Courier New" w:hAnsi="Courier New" w:cs="Courier New"/>
          <w:sz w:val="24"/>
          <w:szCs w:val="24"/>
        </w:rPr>
        <w:t xml:space="preserve"> </w:t>
      </w:r>
      <w:r w:rsidR="006C0F1A" w:rsidRPr="00A241D7">
        <w:rPr>
          <w:rStyle w:val="Textesource"/>
          <w:rFonts w:ascii="Courier New" w:hAnsi="Courier New" w:cs="Courier New"/>
          <w:color w:val="5F497A" w:themeColor="accent4" w:themeShade="BF"/>
          <w:sz w:val="24"/>
          <w:szCs w:val="24"/>
        </w:rPr>
        <w:t>print</w:t>
      </w:r>
      <w:r w:rsidR="006C0F1A">
        <w:rPr>
          <w:rStyle w:val="Textesource"/>
          <w:rFonts w:ascii="Courier New" w:hAnsi="Courier New" w:cs="Courier New"/>
          <w:sz w:val="24"/>
          <w:szCs w:val="24"/>
        </w:rPr>
        <w:t>(</w:t>
      </w:r>
      <w:r>
        <w:rPr>
          <w:rStyle w:val="Textesource"/>
          <w:rFonts w:ascii="Courier New" w:hAnsi="Courier New" w:cs="Courier New"/>
          <w:sz w:val="24"/>
          <w:szCs w:val="24"/>
        </w:rPr>
        <w:t>largeur * hauteur</w:t>
      </w:r>
      <w:r w:rsidR="006C0F1A">
        <w:rPr>
          <w:rStyle w:val="Textesource"/>
          <w:rFonts w:ascii="Courier New" w:hAnsi="Courier New" w:cs="Courier New"/>
          <w:sz w:val="24"/>
          <w:szCs w:val="24"/>
        </w:rPr>
        <w:t>)</w:t>
      </w:r>
    </w:p>
    <w:p w14:paraId="27F9A95B" w14:textId="2252B4F4" w:rsidR="00702905" w:rsidRPr="009616F9" w:rsidRDefault="00A16A8C">
      <w:pPr>
        <w:rPr>
          <w:rFonts w:ascii="Times New Roman" w:hAnsi="Times New Roman" w:cs="Times New Roman"/>
          <w:i/>
          <w:iCs/>
          <w:szCs w:val="24"/>
        </w:rPr>
      </w:pPr>
      <w:r w:rsidRPr="009616F9">
        <w:rPr>
          <w:rFonts w:ascii="Times New Roman" w:hAnsi="Times New Roman" w:cs="Times New Roman"/>
          <w:i/>
          <w:iCs/>
          <w:szCs w:val="24"/>
        </w:rPr>
        <w:t xml:space="preserve">Résultat ? </w:t>
      </w:r>
      <w:r w:rsidR="00F12ED2">
        <w:rPr>
          <w:rFonts w:ascii="Times New Roman" w:hAnsi="Times New Roman" w:cs="Times New Roman"/>
          <w:i/>
          <w:iCs/>
          <w:szCs w:val="24"/>
        </w:rPr>
        <w:t>46.8</w:t>
      </w:r>
    </w:p>
    <w:p w14:paraId="2FE2E0ED" w14:textId="77777777" w:rsidR="00702905" w:rsidRDefault="00702905">
      <w:pPr>
        <w:rPr>
          <w:rFonts w:ascii="Courier New" w:hAnsi="Courier New" w:cs="Courier New"/>
          <w:szCs w:val="24"/>
        </w:rPr>
      </w:pPr>
    </w:p>
    <w:p w14:paraId="22EC43C7" w14:textId="77777777" w:rsidR="00B12EF7" w:rsidRDefault="00B12EF7" w:rsidP="00B12EF7">
      <w:pPr>
        <w:pStyle w:val="Texteprformat"/>
        <w:rPr>
          <w:rStyle w:val="Textesource"/>
          <w:rFonts w:ascii="Courier New" w:hAnsi="Courier New" w:cs="Courier New"/>
          <w:sz w:val="24"/>
          <w:szCs w:val="24"/>
        </w:rPr>
      </w:pPr>
      <w:bookmarkStart w:id="1" w:name="contenuCoded0e2691"/>
      <w:bookmarkEnd w:id="1"/>
      <w:r>
        <w:rPr>
          <w:rStyle w:val="Textesource"/>
          <w:rFonts w:ascii="Courier New" w:hAnsi="Courier New" w:cs="Courier New"/>
          <w:sz w:val="24"/>
          <w:szCs w:val="24"/>
        </w:rPr>
        <w:t>&gt;&gt;&gt; a = 7</w:t>
      </w:r>
    </w:p>
    <w:p w14:paraId="5CF0E90E" w14:textId="77777777" w:rsidR="00B12EF7" w:rsidRDefault="00B12EF7" w:rsidP="00B12EF7">
      <w:pPr>
        <w:pStyle w:val="Texteprformat"/>
        <w:rPr>
          <w:rStyle w:val="Textesource"/>
          <w:rFonts w:ascii="Courier New" w:hAnsi="Courier New" w:cs="Courier New"/>
          <w:sz w:val="24"/>
          <w:szCs w:val="24"/>
        </w:rPr>
      </w:pPr>
      <w:r>
        <w:rPr>
          <w:rStyle w:val="Textesource"/>
          <w:rFonts w:ascii="Courier New" w:hAnsi="Courier New" w:cs="Courier New"/>
          <w:sz w:val="24"/>
          <w:szCs w:val="24"/>
        </w:rPr>
        <w:t>&gt;&gt;&gt; b = 12.1</w:t>
      </w:r>
    </w:p>
    <w:p w14:paraId="5EC557E1" w14:textId="77777777" w:rsidR="00702905" w:rsidRDefault="00702905">
      <w:pPr>
        <w:pStyle w:val="Texteprformat"/>
        <w:rPr>
          <w:rStyle w:val="Textesource"/>
          <w:rFonts w:ascii="Courier New" w:hAnsi="Courier New" w:cs="Courier New"/>
          <w:sz w:val="24"/>
          <w:szCs w:val="24"/>
        </w:rPr>
      </w:pPr>
      <w:r>
        <w:rPr>
          <w:rStyle w:val="Textesource"/>
          <w:rFonts w:ascii="Courier New" w:hAnsi="Courier New" w:cs="Courier New"/>
          <w:sz w:val="24"/>
          <w:szCs w:val="24"/>
        </w:rPr>
        <w:t>&gt;&gt;&gt; y = 3 * a + b / 5</w:t>
      </w:r>
    </w:p>
    <w:p w14:paraId="53C94275" w14:textId="03F91FB6" w:rsidR="00702905" w:rsidRDefault="00702905">
      <w:pPr>
        <w:pStyle w:val="Texteprformat"/>
        <w:rPr>
          <w:rFonts w:ascii="Courier New" w:hAnsi="Courier New" w:cs="Courier New"/>
          <w:szCs w:val="24"/>
        </w:rPr>
      </w:pPr>
      <w:r>
        <w:rPr>
          <w:rStyle w:val="Textesource"/>
          <w:rFonts w:ascii="Courier New" w:hAnsi="Courier New" w:cs="Courier New"/>
          <w:sz w:val="24"/>
          <w:szCs w:val="24"/>
        </w:rPr>
        <w:t xml:space="preserve">&gt;&gt;&gt; </w:t>
      </w:r>
      <w:r w:rsidR="006C0F1A">
        <w:rPr>
          <w:rStyle w:val="Textesource"/>
          <w:rFonts w:ascii="Courier New" w:hAnsi="Courier New" w:cs="Courier New"/>
          <w:sz w:val="24"/>
          <w:szCs w:val="24"/>
        </w:rPr>
        <w:t>print(</w:t>
      </w:r>
      <w:r>
        <w:rPr>
          <w:rStyle w:val="Textesource"/>
          <w:rFonts w:ascii="Courier New" w:hAnsi="Courier New" w:cs="Courier New"/>
          <w:sz w:val="24"/>
          <w:szCs w:val="24"/>
        </w:rPr>
        <w:t>y</w:t>
      </w:r>
      <w:r w:rsidR="006C0F1A">
        <w:rPr>
          <w:rStyle w:val="Textesource"/>
          <w:rFonts w:ascii="Courier New" w:hAnsi="Courier New" w:cs="Courier New"/>
          <w:sz w:val="24"/>
          <w:szCs w:val="24"/>
        </w:rPr>
        <w:t>)</w:t>
      </w:r>
    </w:p>
    <w:p w14:paraId="136E9927" w14:textId="195845CF" w:rsidR="00DE3D40" w:rsidRPr="009616F9" w:rsidRDefault="00A16A8C">
      <w:pPr>
        <w:rPr>
          <w:rFonts w:ascii="Times New Roman" w:hAnsi="Times New Roman" w:cs="Times New Roman"/>
          <w:i/>
          <w:iCs/>
          <w:szCs w:val="24"/>
        </w:rPr>
      </w:pPr>
      <w:r w:rsidRPr="009616F9">
        <w:rPr>
          <w:rFonts w:ascii="Times New Roman" w:hAnsi="Times New Roman" w:cs="Times New Roman"/>
          <w:i/>
          <w:iCs/>
          <w:szCs w:val="24"/>
        </w:rPr>
        <w:t xml:space="preserve">Résultat ? </w:t>
      </w:r>
      <w:r w:rsidR="00F12ED2" w:rsidRPr="00F12ED2">
        <w:rPr>
          <w:rFonts w:ascii="Times New Roman" w:hAnsi="Times New Roman" w:cs="Times New Roman"/>
          <w:i/>
          <w:iCs/>
          <w:szCs w:val="24"/>
        </w:rPr>
        <w:t>23.42</w:t>
      </w:r>
    </w:p>
    <w:p w14:paraId="27640528" w14:textId="77777777" w:rsidR="00A16A8C" w:rsidRDefault="00A16A8C">
      <w:pPr>
        <w:rPr>
          <w:rFonts w:ascii="Courier New" w:hAnsi="Courier New" w:cs="Courier New"/>
          <w:szCs w:val="24"/>
        </w:rPr>
      </w:pPr>
    </w:p>
    <w:p w14:paraId="14F635C7" w14:textId="77777777" w:rsidR="00702905" w:rsidRDefault="0070290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&gt;&gt;&gt; y = 3 * (a + b) /5</w:t>
      </w:r>
    </w:p>
    <w:p w14:paraId="4479C725" w14:textId="1D0E90BF" w:rsidR="00702905" w:rsidRDefault="0070290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&gt;&gt;&gt; </w:t>
      </w:r>
      <w:r w:rsidR="006C0F1A">
        <w:rPr>
          <w:rFonts w:ascii="Courier New" w:hAnsi="Courier New" w:cs="Courier New"/>
          <w:szCs w:val="24"/>
        </w:rPr>
        <w:t>print(</w:t>
      </w:r>
      <w:r>
        <w:rPr>
          <w:rFonts w:ascii="Courier New" w:hAnsi="Courier New" w:cs="Courier New"/>
          <w:szCs w:val="24"/>
        </w:rPr>
        <w:t>y</w:t>
      </w:r>
      <w:r w:rsidR="006C0F1A">
        <w:rPr>
          <w:rFonts w:ascii="Courier New" w:hAnsi="Courier New" w:cs="Courier New"/>
          <w:szCs w:val="24"/>
        </w:rPr>
        <w:t>)</w:t>
      </w:r>
    </w:p>
    <w:p w14:paraId="78C6E3EB" w14:textId="3B5AB7D2" w:rsidR="009616F9" w:rsidRPr="009616F9" w:rsidRDefault="009616F9" w:rsidP="009616F9">
      <w:pPr>
        <w:rPr>
          <w:rFonts w:ascii="Times New Roman" w:hAnsi="Times New Roman" w:cs="Times New Roman"/>
          <w:i/>
          <w:iCs/>
          <w:szCs w:val="24"/>
        </w:rPr>
      </w:pPr>
      <w:r w:rsidRPr="009616F9">
        <w:rPr>
          <w:rFonts w:ascii="Times New Roman" w:hAnsi="Times New Roman" w:cs="Times New Roman"/>
          <w:i/>
          <w:iCs/>
          <w:szCs w:val="24"/>
        </w:rPr>
        <w:t xml:space="preserve">Résultat ? </w:t>
      </w:r>
      <w:r w:rsidR="00F12ED2">
        <w:rPr>
          <w:rFonts w:ascii="Times New Roman" w:hAnsi="Times New Roman" w:cs="Times New Roman"/>
          <w:i/>
          <w:iCs/>
          <w:szCs w:val="24"/>
        </w:rPr>
        <w:t>Erreur de syntaxe</w:t>
      </w:r>
    </w:p>
    <w:p w14:paraId="4E8C2001" w14:textId="77777777" w:rsidR="00DE3D40" w:rsidRDefault="00DE3D40">
      <w:pPr>
        <w:rPr>
          <w:rFonts w:ascii="Courier New" w:hAnsi="Courier New" w:cs="Courier New"/>
          <w:szCs w:val="24"/>
        </w:rPr>
      </w:pPr>
    </w:p>
    <w:p w14:paraId="2349C69C" w14:textId="77777777" w:rsidR="00B12EF7" w:rsidRPr="00624364" w:rsidRDefault="00B12EF7" w:rsidP="00B12EF7">
      <w:pPr>
        <w:rPr>
          <w:rFonts w:ascii="Courier New" w:hAnsi="Courier New" w:cs="Courier New"/>
          <w:szCs w:val="24"/>
        </w:rPr>
      </w:pPr>
      <w:r w:rsidRPr="00624364">
        <w:rPr>
          <w:rFonts w:ascii="Courier New" w:hAnsi="Courier New" w:cs="Courier New"/>
          <w:color w:val="000000"/>
          <w:szCs w:val="24"/>
        </w:rPr>
        <w:t>&gt;&gt;&gt; r = 7</w:t>
      </w:r>
    </w:p>
    <w:p w14:paraId="5C14FC4E" w14:textId="77777777" w:rsidR="00B12EF7" w:rsidRPr="00624364" w:rsidRDefault="00B12EF7" w:rsidP="00B12EF7">
      <w:pPr>
        <w:rPr>
          <w:rFonts w:ascii="Courier New" w:hAnsi="Courier New" w:cs="Courier New"/>
          <w:szCs w:val="24"/>
        </w:rPr>
      </w:pPr>
      <w:r w:rsidRPr="00624364">
        <w:rPr>
          <w:rFonts w:ascii="Courier New" w:hAnsi="Courier New" w:cs="Courier New"/>
          <w:color w:val="000000"/>
          <w:szCs w:val="24"/>
        </w:rPr>
        <w:t>&gt;&gt;&gt; pi = 3.14159</w:t>
      </w:r>
      <w:r w:rsidR="00702905" w:rsidRPr="00624364">
        <w:rPr>
          <w:rFonts w:ascii="Courier New" w:hAnsi="Courier New" w:cs="Courier New"/>
          <w:szCs w:val="24"/>
        </w:rPr>
        <w:br/>
      </w:r>
      <w:r w:rsidR="00702905" w:rsidRPr="00624364">
        <w:rPr>
          <w:rFonts w:ascii="Courier New" w:hAnsi="Courier New" w:cs="Courier New"/>
          <w:color w:val="000000"/>
          <w:szCs w:val="24"/>
        </w:rPr>
        <w:t xml:space="preserve">&gt;&gt;&gt; s = pi * r**2 </w:t>
      </w:r>
      <w:r w:rsidR="00702905" w:rsidRPr="00624364">
        <w:rPr>
          <w:rFonts w:ascii="Courier New" w:hAnsi="Courier New" w:cs="Courier New"/>
          <w:szCs w:val="24"/>
        </w:rPr>
        <w:br/>
      </w:r>
      <w:r w:rsidR="00702905" w:rsidRPr="00624364">
        <w:rPr>
          <w:rFonts w:ascii="Courier New" w:hAnsi="Courier New" w:cs="Courier New"/>
          <w:color w:val="000000"/>
          <w:szCs w:val="24"/>
        </w:rPr>
        <w:t>&gt;&gt;&gt; print(s)</w:t>
      </w:r>
    </w:p>
    <w:p w14:paraId="2C202829" w14:textId="0135560C" w:rsidR="00B12EF7" w:rsidRPr="009616F9" w:rsidRDefault="00B12EF7" w:rsidP="00B12EF7">
      <w:pPr>
        <w:rPr>
          <w:rFonts w:ascii="Times New Roman" w:hAnsi="Times New Roman" w:cs="Times New Roman"/>
          <w:i/>
          <w:iCs/>
          <w:szCs w:val="24"/>
        </w:rPr>
      </w:pPr>
      <w:r w:rsidRPr="009616F9">
        <w:rPr>
          <w:rFonts w:ascii="Times New Roman" w:hAnsi="Times New Roman" w:cs="Times New Roman"/>
          <w:i/>
          <w:iCs/>
          <w:szCs w:val="24"/>
        </w:rPr>
        <w:t xml:space="preserve">Résultat ? </w:t>
      </w:r>
      <w:r w:rsidR="00F12ED2" w:rsidRPr="00F12ED2">
        <w:rPr>
          <w:rFonts w:ascii="Times New Roman" w:hAnsi="Times New Roman" w:cs="Times New Roman"/>
          <w:i/>
          <w:iCs/>
          <w:szCs w:val="24"/>
        </w:rPr>
        <w:t>153.93791</w:t>
      </w:r>
    </w:p>
    <w:p w14:paraId="5AFD0D60" w14:textId="68B16EFB" w:rsidR="00702905" w:rsidRPr="00B12EF7" w:rsidRDefault="00702905" w:rsidP="00B12EF7">
      <w:pPr>
        <w:rPr>
          <w:rFonts w:ascii="Courier New" w:hAnsi="Courier New" w:cs="Courier New"/>
          <w:szCs w:val="24"/>
        </w:rPr>
      </w:pPr>
      <w:r w:rsidRPr="00B12EF7">
        <w:rPr>
          <w:rFonts w:ascii="Courier New" w:hAnsi="Courier New" w:cs="Courier New"/>
          <w:color w:val="000000"/>
          <w:szCs w:val="24"/>
        </w:rPr>
        <w:t>&gt;&gt;&gt; print(type(r), type(pi), type(s))</w:t>
      </w:r>
      <w:r w:rsidRPr="00B12EF7">
        <w:rPr>
          <w:rFonts w:ascii="Courier New" w:hAnsi="Courier New" w:cs="Courier New"/>
          <w:szCs w:val="24"/>
        </w:rPr>
        <w:t xml:space="preserve"> </w:t>
      </w:r>
    </w:p>
    <w:p w14:paraId="0122994C" w14:textId="10CCE4A3" w:rsidR="009616F9" w:rsidRPr="009616F9" w:rsidRDefault="009616F9" w:rsidP="009616F9">
      <w:pPr>
        <w:rPr>
          <w:rFonts w:ascii="Times New Roman" w:hAnsi="Times New Roman" w:cs="Times New Roman"/>
          <w:i/>
          <w:iCs/>
          <w:szCs w:val="24"/>
        </w:rPr>
      </w:pPr>
      <w:r w:rsidRPr="009616F9">
        <w:rPr>
          <w:rFonts w:ascii="Times New Roman" w:hAnsi="Times New Roman" w:cs="Times New Roman"/>
          <w:i/>
          <w:iCs/>
          <w:szCs w:val="24"/>
        </w:rPr>
        <w:t xml:space="preserve">Résultat ? </w:t>
      </w:r>
      <w:r w:rsidR="00F12ED2">
        <w:rPr>
          <w:rFonts w:ascii="Times New Roman" w:hAnsi="Times New Roman" w:cs="Times New Roman"/>
          <w:i/>
          <w:iCs/>
          <w:szCs w:val="24"/>
        </w:rPr>
        <w:t>int, float, float</w:t>
      </w:r>
    </w:p>
    <w:p w14:paraId="74F84241" w14:textId="77777777" w:rsidR="00DE3D40" w:rsidRDefault="00DE3D40">
      <w:pPr>
        <w:rPr>
          <w:rFonts w:ascii="Courier New" w:hAnsi="Courier New" w:cs="Courier New"/>
          <w:szCs w:val="24"/>
        </w:rPr>
      </w:pPr>
    </w:p>
    <w:p w14:paraId="7312A72E" w14:textId="6A3BDAAC" w:rsidR="00702905" w:rsidRDefault="00702905">
      <w:pPr>
        <w:pStyle w:val="Texteprformat"/>
        <w:rPr>
          <w:rStyle w:val="Textesource"/>
          <w:rFonts w:ascii="Courier New" w:hAnsi="Courier New"/>
          <w:sz w:val="24"/>
          <w:szCs w:val="24"/>
        </w:rPr>
      </w:pPr>
      <w:r>
        <w:rPr>
          <w:rStyle w:val="Textesource"/>
          <w:rFonts w:ascii="Courier New" w:hAnsi="Courier New" w:cs="Courier New"/>
          <w:sz w:val="24"/>
          <w:szCs w:val="24"/>
        </w:rPr>
        <w:t>&gt;&gt;&gt; print(</w:t>
      </w:r>
      <w:r w:rsidR="006C0F1A">
        <w:rPr>
          <w:rStyle w:val="Textesource"/>
          <w:rFonts w:ascii="Courier New" w:hAnsi="Courier New" w:cs="Courier New"/>
          <w:sz w:val="24"/>
          <w:szCs w:val="24"/>
        </w:rPr>
        <w:t>2</w:t>
      </w:r>
      <w:r>
        <w:rPr>
          <w:rStyle w:val="Textesource"/>
          <w:rFonts w:ascii="Courier New" w:hAnsi="Courier New" w:cs="Courier New"/>
          <w:sz w:val="24"/>
          <w:szCs w:val="24"/>
        </w:rPr>
        <w:t xml:space="preserve">7 + </w:t>
      </w:r>
      <w:r w:rsidR="006C0F1A">
        <w:rPr>
          <w:rStyle w:val="Textesource"/>
          <w:rFonts w:ascii="Courier New" w:hAnsi="Courier New" w:cs="Courier New"/>
          <w:sz w:val="24"/>
          <w:szCs w:val="24"/>
        </w:rPr>
        <w:t>5</w:t>
      </w:r>
      <w:r>
        <w:rPr>
          <w:rStyle w:val="Textesource"/>
          <w:rFonts w:ascii="Courier New" w:hAnsi="Courier New" w:cs="Courier New"/>
          <w:sz w:val="24"/>
          <w:szCs w:val="24"/>
        </w:rPr>
        <w:t>)</w:t>
      </w:r>
    </w:p>
    <w:p w14:paraId="275FB3E1" w14:textId="0516F688" w:rsidR="009616F9" w:rsidRPr="009616F9" w:rsidRDefault="009616F9" w:rsidP="009616F9">
      <w:pPr>
        <w:rPr>
          <w:rFonts w:ascii="Times New Roman" w:hAnsi="Times New Roman" w:cs="Times New Roman"/>
          <w:i/>
          <w:iCs/>
          <w:szCs w:val="24"/>
        </w:rPr>
      </w:pPr>
      <w:r w:rsidRPr="009616F9">
        <w:rPr>
          <w:rFonts w:ascii="Times New Roman" w:hAnsi="Times New Roman" w:cs="Times New Roman"/>
          <w:i/>
          <w:iCs/>
          <w:szCs w:val="24"/>
        </w:rPr>
        <w:t xml:space="preserve">Résultat ? </w:t>
      </w:r>
      <w:r w:rsidR="00F12ED2">
        <w:rPr>
          <w:rFonts w:ascii="Times New Roman" w:hAnsi="Times New Roman" w:cs="Times New Roman"/>
          <w:i/>
          <w:iCs/>
          <w:szCs w:val="24"/>
        </w:rPr>
        <w:t>32</w:t>
      </w:r>
    </w:p>
    <w:p w14:paraId="1A1E3931" w14:textId="77777777" w:rsidR="00702905" w:rsidRDefault="00702905">
      <w:pPr>
        <w:pStyle w:val="Texteprformat"/>
      </w:pPr>
    </w:p>
    <w:p w14:paraId="1484D76F" w14:textId="77777777" w:rsidR="00702905" w:rsidRDefault="00702905">
      <w:pPr>
        <w:pStyle w:val="Texteprformat"/>
        <w:rPr>
          <w:sz w:val="4"/>
          <w:szCs w:val="4"/>
        </w:rPr>
      </w:pPr>
    </w:p>
    <w:p w14:paraId="47496D81" w14:textId="002E5480" w:rsidR="00702905" w:rsidRDefault="00702905">
      <w:pPr>
        <w:pStyle w:val="Texteprformat"/>
        <w:rPr>
          <w:rStyle w:val="Textesource"/>
          <w:rFonts w:ascii="Courier New" w:hAnsi="Courier New" w:cs="Courier New"/>
          <w:sz w:val="24"/>
          <w:szCs w:val="24"/>
        </w:rPr>
      </w:pPr>
      <w:r>
        <w:rPr>
          <w:rStyle w:val="Textesource"/>
          <w:rFonts w:ascii="Courier New" w:hAnsi="Courier New" w:cs="Courier New"/>
          <w:sz w:val="24"/>
          <w:szCs w:val="24"/>
        </w:rPr>
        <w:t xml:space="preserve">&gt;&gt;&gt; h, m, s = </w:t>
      </w:r>
      <w:r w:rsidR="006C0F1A">
        <w:rPr>
          <w:rStyle w:val="Textesource"/>
          <w:rFonts w:ascii="Courier New" w:hAnsi="Courier New" w:cs="Courier New"/>
          <w:sz w:val="24"/>
          <w:szCs w:val="24"/>
        </w:rPr>
        <w:t>12</w:t>
      </w:r>
      <w:r>
        <w:rPr>
          <w:rStyle w:val="Textesource"/>
          <w:rFonts w:ascii="Courier New" w:hAnsi="Courier New" w:cs="Courier New"/>
          <w:sz w:val="24"/>
          <w:szCs w:val="24"/>
        </w:rPr>
        <w:t>, 2</w:t>
      </w:r>
      <w:r w:rsidR="006C0F1A">
        <w:rPr>
          <w:rStyle w:val="Textesource"/>
          <w:rFonts w:ascii="Courier New" w:hAnsi="Courier New" w:cs="Courier New"/>
          <w:sz w:val="24"/>
          <w:szCs w:val="24"/>
        </w:rPr>
        <w:t>0</w:t>
      </w:r>
      <w:r>
        <w:rPr>
          <w:rStyle w:val="Textesource"/>
          <w:rFonts w:ascii="Courier New" w:hAnsi="Courier New" w:cs="Courier New"/>
          <w:sz w:val="24"/>
          <w:szCs w:val="24"/>
        </w:rPr>
        <w:t xml:space="preserve">, </w:t>
      </w:r>
      <w:r w:rsidR="006C0F1A">
        <w:rPr>
          <w:rStyle w:val="Textesource"/>
          <w:rFonts w:ascii="Courier New" w:hAnsi="Courier New" w:cs="Courier New"/>
          <w:sz w:val="24"/>
          <w:szCs w:val="24"/>
        </w:rPr>
        <w:t>47</w:t>
      </w:r>
    </w:p>
    <w:p w14:paraId="66FABFD5" w14:textId="77777777" w:rsidR="00702905" w:rsidRDefault="00702905">
      <w:pPr>
        <w:pStyle w:val="Texteprformat"/>
        <w:rPr>
          <w:rStyle w:val="Textesource"/>
          <w:rFonts w:ascii="Courier New" w:hAnsi="Courier New"/>
          <w:sz w:val="24"/>
          <w:szCs w:val="24"/>
        </w:rPr>
      </w:pPr>
      <w:r>
        <w:rPr>
          <w:rStyle w:val="Textesource"/>
          <w:rFonts w:ascii="Courier New" w:hAnsi="Courier New" w:cs="Courier New"/>
          <w:sz w:val="24"/>
          <w:szCs w:val="24"/>
        </w:rPr>
        <w:t>&gt;&gt;&gt; print("nombre de secondes écoulées depuis minuit = ", h*3600 + m*60 + s)</w:t>
      </w:r>
    </w:p>
    <w:p w14:paraId="1D848C38" w14:textId="5ABCD6BB" w:rsidR="009616F9" w:rsidRPr="009616F9" w:rsidRDefault="009616F9" w:rsidP="009616F9">
      <w:pPr>
        <w:rPr>
          <w:rFonts w:ascii="Times New Roman" w:hAnsi="Times New Roman" w:cs="Times New Roman"/>
          <w:i/>
          <w:iCs/>
          <w:szCs w:val="24"/>
        </w:rPr>
      </w:pPr>
      <w:r w:rsidRPr="009616F9">
        <w:rPr>
          <w:rFonts w:ascii="Times New Roman" w:hAnsi="Times New Roman" w:cs="Times New Roman"/>
          <w:i/>
          <w:iCs/>
          <w:szCs w:val="24"/>
        </w:rPr>
        <w:t xml:space="preserve">Résultat ? </w:t>
      </w:r>
      <w:r w:rsidR="00F12ED2" w:rsidRPr="00F12ED2">
        <w:rPr>
          <w:rFonts w:ascii="Times New Roman" w:hAnsi="Times New Roman" w:cs="Times New Roman"/>
          <w:i/>
          <w:iCs/>
          <w:szCs w:val="24"/>
        </w:rPr>
        <w:t>nombre de secondes écoulées depuis minuit = 44447</w:t>
      </w:r>
    </w:p>
    <w:p w14:paraId="58E908B0" w14:textId="77777777" w:rsidR="00666D8D" w:rsidRDefault="00666D8D">
      <w:pPr>
        <w:rPr>
          <w:rFonts w:ascii="Times New Roman" w:hAnsi="Times New Roman" w:cs="Times New Roman"/>
          <w:b/>
          <w:szCs w:val="24"/>
        </w:rPr>
      </w:pPr>
    </w:p>
    <w:p w14:paraId="7426DCD3" w14:textId="0EFB4740" w:rsidR="00702905" w:rsidRPr="0045541E" w:rsidRDefault="00702905">
      <w:pPr>
        <w:rPr>
          <w:rFonts w:ascii="Times New Roman" w:hAnsi="Times New Roman" w:cs="Times New Roman"/>
          <w:b/>
          <w:szCs w:val="24"/>
        </w:rPr>
      </w:pPr>
      <w:r w:rsidRPr="0045541E">
        <w:rPr>
          <w:rFonts w:ascii="Times New Roman" w:hAnsi="Times New Roman" w:cs="Times New Roman"/>
          <w:b/>
          <w:szCs w:val="24"/>
        </w:rPr>
        <w:t xml:space="preserve">Exercice </w:t>
      </w:r>
      <w:r w:rsidR="00FE4406">
        <w:rPr>
          <w:rFonts w:ascii="Times New Roman" w:hAnsi="Times New Roman" w:cs="Times New Roman"/>
          <w:b/>
          <w:szCs w:val="24"/>
        </w:rPr>
        <w:t>2.</w:t>
      </w:r>
      <w:r w:rsidR="006D711F">
        <w:rPr>
          <w:rFonts w:ascii="Times New Roman" w:hAnsi="Times New Roman" w:cs="Times New Roman"/>
          <w:b/>
          <w:szCs w:val="24"/>
        </w:rPr>
        <w:t xml:space="preserve">2 </w:t>
      </w:r>
      <w:r w:rsidRPr="0045541E">
        <w:rPr>
          <w:rFonts w:ascii="Times New Roman" w:hAnsi="Times New Roman" w:cs="Times New Roman"/>
          <w:b/>
          <w:szCs w:val="24"/>
        </w:rPr>
        <w:t>: affectation dynamique</w:t>
      </w:r>
      <w:r w:rsidR="00862B9A" w:rsidRPr="0045541E">
        <w:rPr>
          <w:rFonts w:ascii="Times New Roman" w:hAnsi="Times New Roman" w:cs="Times New Roman"/>
          <w:b/>
          <w:szCs w:val="24"/>
        </w:rPr>
        <w:t>.</w:t>
      </w:r>
    </w:p>
    <w:p w14:paraId="11F26EE9" w14:textId="3EBC3C31" w:rsidR="00702905" w:rsidRDefault="00CF1B8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Recopiez ce code </w:t>
      </w:r>
      <w:r w:rsidR="00DE3D40">
        <w:rPr>
          <w:rFonts w:ascii="Times New Roman" w:hAnsi="Times New Roman" w:cs="Times New Roman"/>
          <w:szCs w:val="24"/>
        </w:rPr>
        <w:t xml:space="preserve">dans </w:t>
      </w:r>
      <w:r w:rsidR="009616F9">
        <w:rPr>
          <w:rFonts w:ascii="Times New Roman" w:hAnsi="Times New Roman" w:cs="Times New Roman"/>
          <w:szCs w:val="24"/>
        </w:rPr>
        <w:t>la fenêtre de script</w:t>
      </w:r>
      <w:r w:rsidR="00DE3D40">
        <w:rPr>
          <w:rFonts w:ascii="Times New Roman" w:hAnsi="Times New Roman" w:cs="Times New Roman"/>
          <w:szCs w:val="24"/>
        </w:rPr>
        <w:t xml:space="preserve"> </w:t>
      </w:r>
      <w:r w:rsidR="00666D8D" w:rsidRPr="00666D8D">
        <w:rPr>
          <w:rFonts w:ascii="Times New Roman" w:hAnsi="Times New Roman" w:cs="Times New Roman"/>
          <w:b/>
          <w:bCs/>
          <w:szCs w:val="24"/>
        </w:rPr>
        <w:t>untitled</w:t>
      </w:r>
      <w:r w:rsidR="009616F9">
        <w:rPr>
          <w:rFonts w:ascii="Times New Roman" w:hAnsi="Times New Roman" w:cs="Times New Roman"/>
          <w:szCs w:val="24"/>
        </w:rPr>
        <w:t>, enregistrez-le puis</w:t>
      </w:r>
      <w:r>
        <w:rPr>
          <w:rFonts w:ascii="Times New Roman" w:hAnsi="Times New Roman" w:cs="Times New Roman"/>
          <w:szCs w:val="24"/>
        </w:rPr>
        <w:t xml:space="preserve"> exécutez-le.</w:t>
      </w:r>
    </w:p>
    <w:p w14:paraId="1C95959F" w14:textId="77777777" w:rsidR="00CF1B8A" w:rsidRDefault="00CF1B8A">
      <w:pPr>
        <w:rPr>
          <w:rFonts w:ascii="Times New Roman" w:hAnsi="Times New Roman" w:cs="Times New Roman"/>
          <w:szCs w:val="24"/>
        </w:rPr>
      </w:pPr>
    </w:p>
    <w:p w14:paraId="71420206" w14:textId="4DFDCD98" w:rsidR="00702905" w:rsidRDefault="00702905" w:rsidP="00EA3789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#mon </w:t>
      </w:r>
      <w:r w:rsidR="009616F9">
        <w:rPr>
          <w:rFonts w:ascii="Courier New" w:hAnsi="Courier New" w:cs="Courier New"/>
          <w:szCs w:val="24"/>
        </w:rPr>
        <w:t>premier script</w:t>
      </w:r>
      <w:r>
        <w:rPr>
          <w:rFonts w:ascii="Courier New" w:hAnsi="Courier New" w:cs="Courier New"/>
          <w:szCs w:val="24"/>
        </w:rPr>
        <w:t xml:space="preserve"> </w:t>
      </w:r>
      <w:r w:rsidR="009616F9">
        <w:rPr>
          <w:rFonts w:ascii="Courier New" w:hAnsi="Courier New" w:cs="Courier New"/>
          <w:szCs w:val="24"/>
        </w:rPr>
        <w:t>P</w:t>
      </w:r>
      <w:r>
        <w:rPr>
          <w:rFonts w:ascii="Courier New" w:hAnsi="Courier New" w:cs="Courier New"/>
          <w:szCs w:val="24"/>
        </w:rPr>
        <w:t>ython</w:t>
      </w:r>
    </w:p>
    <w:p w14:paraId="24FB8863" w14:textId="0689E51F" w:rsidR="00702905" w:rsidRDefault="00560D2B" w:rsidP="00EA3789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nom = input('Quel est ton </w:t>
      </w:r>
      <w:r w:rsidR="00702905">
        <w:rPr>
          <w:rFonts w:ascii="Courier New" w:hAnsi="Courier New" w:cs="Courier New"/>
          <w:szCs w:val="24"/>
        </w:rPr>
        <w:t>nom ?</w:t>
      </w:r>
      <w:r w:rsidR="00EA3789">
        <w:rPr>
          <w:rFonts w:ascii="Courier New" w:hAnsi="Courier New" w:cs="Courier New"/>
          <w:szCs w:val="24"/>
        </w:rPr>
        <w:t xml:space="preserve"> </w:t>
      </w:r>
      <w:r w:rsidR="00702905">
        <w:rPr>
          <w:rFonts w:ascii="Courier New" w:hAnsi="Courier New" w:cs="Courier New"/>
          <w:szCs w:val="24"/>
        </w:rPr>
        <w:t>')</w:t>
      </w:r>
    </w:p>
    <w:p w14:paraId="60AC13D5" w14:textId="5CE480DF" w:rsidR="00702905" w:rsidRDefault="00702905" w:rsidP="00EA3789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print </w:t>
      </w:r>
      <w:r w:rsidR="00022320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szCs w:val="24"/>
        </w:rPr>
        <w:t>'</w:t>
      </w:r>
      <w:r w:rsidR="009616F9">
        <w:rPr>
          <w:rFonts w:ascii="Courier New" w:hAnsi="Courier New" w:cs="Courier New"/>
          <w:szCs w:val="24"/>
        </w:rPr>
        <w:t>Bonjour</w:t>
      </w:r>
      <w:r>
        <w:rPr>
          <w:rFonts w:ascii="Courier New" w:hAnsi="Courier New" w:cs="Courier New"/>
          <w:szCs w:val="24"/>
        </w:rPr>
        <w:t>', nom</w:t>
      </w:r>
      <w:r w:rsidR="00560D2B">
        <w:rPr>
          <w:rFonts w:ascii="Courier New" w:hAnsi="Courier New" w:cs="Courier New"/>
          <w:szCs w:val="24"/>
        </w:rPr>
        <w:t>)</w:t>
      </w:r>
    </w:p>
    <w:p w14:paraId="4481B25D" w14:textId="77777777" w:rsidR="00560D2B" w:rsidRDefault="00560D2B">
      <w:pPr>
        <w:rPr>
          <w:rFonts w:ascii="Courier New" w:hAnsi="Courier New" w:cs="Courier New"/>
          <w:szCs w:val="24"/>
        </w:rPr>
      </w:pPr>
    </w:p>
    <w:p w14:paraId="3EA46769" w14:textId="44818614" w:rsidR="00560D2B" w:rsidRPr="009616F9" w:rsidRDefault="00560D2B">
      <w:pPr>
        <w:rPr>
          <w:rFonts w:ascii="Times New Roman" w:hAnsi="Times New Roman" w:cs="Times New Roman"/>
          <w:szCs w:val="24"/>
        </w:rPr>
      </w:pPr>
      <w:r w:rsidRPr="005D12EB">
        <w:rPr>
          <w:rFonts w:ascii="Times New Roman" w:hAnsi="Times New Roman" w:cs="Times New Roman"/>
          <w:b/>
          <w:bCs/>
          <w:szCs w:val="24"/>
        </w:rPr>
        <w:t>Modifiez</w:t>
      </w:r>
      <w:r w:rsidRPr="009616F9">
        <w:rPr>
          <w:rFonts w:ascii="Times New Roman" w:hAnsi="Times New Roman" w:cs="Times New Roman"/>
          <w:szCs w:val="24"/>
        </w:rPr>
        <w:t xml:space="preserve"> le </w:t>
      </w:r>
      <w:r w:rsidR="005D12EB">
        <w:rPr>
          <w:rFonts w:ascii="Times New Roman" w:hAnsi="Times New Roman" w:cs="Times New Roman"/>
          <w:szCs w:val="24"/>
        </w:rPr>
        <w:t xml:space="preserve">script </w:t>
      </w:r>
      <w:r w:rsidRPr="009616F9">
        <w:rPr>
          <w:rFonts w:ascii="Times New Roman" w:hAnsi="Times New Roman" w:cs="Times New Roman"/>
          <w:szCs w:val="24"/>
        </w:rPr>
        <w:t>pour que l’utilisateur entre son nom</w:t>
      </w:r>
      <w:r w:rsidR="00DE3D40" w:rsidRPr="009616F9">
        <w:rPr>
          <w:rFonts w:ascii="Times New Roman" w:hAnsi="Times New Roman" w:cs="Times New Roman"/>
          <w:szCs w:val="24"/>
        </w:rPr>
        <w:t xml:space="preserve"> </w:t>
      </w:r>
      <w:r w:rsidR="00DE3D40" w:rsidRPr="005D12EB">
        <w:rPr>
          <w:rFonts w:ascii="Times New Roman" w:hAnsi="Times New Roman" w:cs="Times New Roman"/>
          <w:b/>
          <w:bCs/>
          <w:szCs w:val="24"/>
        </w:rPr>
        <w:t xml:space="preserve">et son </w:t>
      </w:r>
      <w:r w:rsidR="009616F9" w:rsidRPr="005D12EB">
        <w:rPr>
          <w:rFonts w:ascii="Times New Roman" w:hAnsi="Times New Roman" w:cs="Times New Roman"/>
          <w:b/>
          <w:bCs/>
          <w:szCs w:val="24"/>
        </w:rPr>
        <w:t>pré</w:t>
      </w:r>
      <w:r w:rsidR="00DE3D40" w:rsidRPr="005D12EB">
        <w:rPr>
          <w:rFonts w:ascii="Times New Roman" w:hAnsi="Times New Roman" w:cs="Times New Roman"/>
          <w:b/>
          <w:bCs/>
          <w:szCs w:val="24"/>
        </w:rPr>
        <w:t>nom</w:t>
      </w:r>
      <w:r w:rsidR="00DE3D40" w:rsidRPr="009616F9">
        <w:rPr>
          <w:rFonts w:ascii="Times New Roman" w:hAnsi="Times New Roman" w:cs="Times New Roman"/>
          <w:szCs w:val="24"/>
        </w:rPr>
        <w:t xml:space="preserve"> et affiche </w:t>
      </w:r>
      <w:r w:rsidR="00DE3D40" w:rsidRPr="009616F9">
        <w:rPr>
          <w:rFonts w:ascii="Times New Roman" w:hAnsi="Times New Roman" w:cs="Times New Roman"/>
          <w:b/>
          <w:bCs/>
          <w:szCs w:val="24"/>
          <w:u w:val="single"/>
        </w:rPr>
        <w:t>les deux</w:t>
      </w:r>
      <w:r w:rsidR="00DE3D40" w:rsidRPr="009616F9">
        <w:rPr>
          <w:rFonts w:ascii="Times New Roman" w:hAnsi="Times New Roman" w:cs="Times New Roman"/>
          <w:szCs w:val="24"/>
        </w:rPr>
        <w:t>.</w:t>
      </w:r>
    </w:p>
    <w:p w14:paraId="1BDB0953" w14:textId="4A5235B4" w:rsidR="00DE3D40" w:rsidRDefault="00DE3D40">
      <w:pPr>
        <w:rPr>
          <w:rFonts w:ascii="Times New Roman" w:hAnsi="Times New Roman" w:cs="Times New Roman"/>
          <w:szCs w:val="24"/>
        </w:rPr>
      </w:pPr>
      <w:r w:rsidRPr="009616F9">
        <w:rPr>
          <w:rFonts w:ascii="Times New Roman" w:hAnsi="Times New Roman" w:cs="Times New Roman"/>
          <w:szCs w:val="24"/>
        </w:rPr>
        <w:t>Exemple</w:t>
      </w:r>
      <w:r w:rsidR="00723029">
        <w:rPr>
          <w:rFonts w:ascii="Times New Roman" w:hAnsi="Times New Roman" w:cs="Times New Roman"/>
          <w:szCs w:val="24"/>
        </w:rPr>
        <w:t xml:space="preserve"> de fonctionnement du script</w:t>
      </w:r>
      <w:r w:rsidRPr="009616F9">
        <w:rPr>
          <w:rFonts w:ascii="Times New Roman" w:hAnsi="Times New Roman" w:cs="Times New Roman"/>
          <w:szCs w:val="24"/>
        </w:rPr>
        <w:t> :</w:t>
      </w:r>
    </w:p>
    <w:p w14:paraId="4EE312A8" w14:textId="77777777" w:rsidR="00EA3789" w:rsidRDefault="00EA3789">
      <w:pPr>
        <w:rPr>
          <w:rFonts w:ascii="Times New Roman" w:hAnsi="Times New Roman" w:cs="Times New Roman"/>
          <w:szCs w:val="24"/>
        </w:rPr>
      </w:pPr>
    </w:p>
    <w:p w14:paraId="3D016CAD" w14:textId="63D60EDE" w:rsidR="00DE3D40" w:rsidRDefault="00DE3D40" w:rsidP="00EA3789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Quel est ton nom ? </w:t>
      </w:r>
      <w:r w:rsidR="00723029">
        <w:rPr>
          <w:rFonts w:ascii="Courier New" w:hAnsi="Courier New" w:cs="Courier New"/>
          <w:szCs w:val="24"/>
        </w:rPr>
        <w:t>Ho</w:t>
      </w:r>
      <w:r w:rsidR="00AE451F">
        <w:rPr>
          <w:rFonts w:ascii="Courier New" w:hAnsi="Courier New" w:cs="Courier New"/>
          <w:szCs w:val="24"/>
        </w:rPr>
        <w:t>ulert</w:t>
      </w:r>
    </w:p>
    <w:p w14:paraId="7AB2F32C" w14:textId="77777777" w:rsidR="00DE3D40" w:rsidRDefault="00DE3D40" w:rsidP="00EA3789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Quel est ton prenom ? Julie</w:t>
      </w:r>
    </w:p>
    <w:p w14:paraId="3E27E661" w14:textId="73C9247E" w:rsidR="00DE3D40" w:rsidRDefault="00DE3D40" w:rsidP="00EA3789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Bonjour Julie </w:t>
      </w:r>
      <w:r w:rsidR="00AE451F">
        <w:rPr>
          <w:rFonts w:ascii="Courier New" w:hAnsi="Courier New" w:cs="Courier New"/>
          <w:szCs w:val="24"/>
        </w:rPr>
        <w:t>Houlert</w:t>
      </w:r>
    </w:p>
    <w:p w14:paraId="1BBDF9C6" w14:textId="77777777" w:rsidR="00702905" w:rsidRDefault="00702905">
      <w:pPr>
        <w:rPr>
          <w:rFonts w:ascii="Courier New" w:hAnsi="Courier New" w:cs="Courier New"/>
          <w:szCs w:val="24"/>
        </w:rPr>
      </w:pPr>
    </w:p>
    <w:p w14:paraId="1DCAF4F1" w14:textId="77777777" w:rsidR="00666D8D" w:rsidRDefault="00666D8D">
      <w:pPr>
        <w:rPr>
          <w:rFonts w:ascii="Times New Roman" w:hAnsi="Times New Roman" w:cs="Times New Roman"/>
          <w:b/>
          <w:szCs w:val="24"/>
        </w:rPr>
      </w:pPr>
    </w:p>
    <w:p w14:paraId="6223CEEF" w14:textId="7EFF28BE" w:rsidR="00702905" w:rsidRPr="0045541E" w:rsidRDefault="00702905">
      <w:pPr>
        <w:rPr>
          <w:rFonts w:ascii="Times New Roman" w:hAnsi="Times New Roman" w:cs="Times New Roman"/>
          <w:b/>
          <w:szCs w:val="24"/>
        </w:rPr>
      </w:pPr>
      <w:r w:rsidRPr="0045541E">
        <w:rPr>
          <w:rFonts w:ascii="Times New Roman" w:hAnsi="Times New Roman" w:cs="Times New Roman"/>
          <w:b/>
          <w:szCs w:val="24"/>
        </w:rPr>
        <w:t xml:space="preserve">Exercice </w:t>
      </w:r>
      <w:r w:rsidR="00FE4406">
        <w:rPr>
          <w:rFonts w:ascii="Times New Roman" w:hAnsi="Times New Roman" w:cs="Times New Roman"/>
          <w:b/>
          <w:szCs w:val="24"/>
        </w:rPr>
        <w:t>2.</w:t>
      </w:r>
      <w:r w:rsidR="006D711F">
        <w:rPr>
          <w:rFonts w:ascii="Times New Roman" w:hAnsi="Times New Roman" w:cs="Times New Roman"/>
          <w:b/>
          <w:szCs w:val="24"/>
        </w:rPr>
        <w:t xml:space="preserve">3 </w:t>
      </w:r>
      <w:r w:rsidRPr="0045541E">
        <w:rPr>
          <w:rFonts w:ascii="Times New Roman" w:hAnsi="Times New Roman" w:cs="Times New Roman"/>
          <w:b/>
          <w:szCs w:val="24"/>
        </w:rPr>
        <w:t>: affectation statique et opération sur variable</w:t>
      </w:r>
      <w:r w:rsidR="00862B9A" w:rsidRPr="0045541E">
        <w:rPr>
          <w:rFonts w:ascii="Times New Roman" w:hAnsi="Times New Roman" w:cs="Times New Roman"/>
          <w:b/>
          <w:szCs w:val="24"/>
        </w:rPr>
        <w:t>.</w:t>
      </w:r>
    </w:p>
    <w:p w14:paraId="12C694E6" w14:textId="597612FE" w:rsidR="00CF1B8A" w:rsidRDefault="00CF1B8A" w:rsidP="00CF1B8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Recopiez ce code </w:t>
      </w:r>
      <w:r w:rsidR="005D12EB">
        <w:rPr>
          <w:rFonts w:ascii="Times New Roman" w:hAnsi="Times New Roman" w:cs="Times New Roman"/>
          <w:szCs w:val="24"/>
        </w:rPr>
        <w:t xml:space="preserve">dans la fenêtre de script </w:t>
      </w:r>
      <w:r w:rsidR="00666D8D" w:rsidRPr="00666D8D">
        <w:rPr>
          <w:rFonts w:ascii="Times New Roman" w:hAnsi="Times New Roman" w:cs="Times New Roman"/>
          <w:b/>
          <w:bCs/>
          <w:szCs w:val="24"/>
        </w:rPr>
        <w:t>untitled</w:t>
      </w:r>
      <w:r w:rsidR="005D12EB">
        <w:rPr>
          <w:rFonts w:ascii="Times New Roman" w:hAnsi="Times New Roman" w:cs="Times New Roman"/>
          <w:szCs w:val="24"/>
        </w:rPr>
        <w:t>, enregistrez-le puis</w:t>
      </w:r>
      <w:r>
        <w:rPr>
          <w:rFonts w:ascii="Times New Roman" w:hAnsi="Times New Roman" w:cs="Times New Roman"/>
          <w:szCs w:val="24"/>
        </w:rPr>
        <w:t xml:space="preserve"> exécutez-le.</w:t>
      </w:r>
    </w:p>
    <w:p w14:paraId="674AE882" w14:textId="77777777" w:rsidR="00CF1B8A" w:rsidRDefault="00CF1B8A" w:rsidP="00CF1B8A">
      <w:pPr>
        <w:rPr>
          <w:rFonts w:ascii="Times New Roman" w:hAnsi="Times New Roman" w:cs="Times New Roman"/>
          <w:szCs w:val="24"/>
        </w:rPr>
      </w:pPr>
    </w:p>
    <w:p w14:paraId="472D25AB" w14:textId="3DE207A5" w:rsidR="00702905" w:rsidRDefault="00702905" w:rsidP="004E241F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#mon deuxieme </w:t>
      </w:r>
      <w:r w:rsidR="00D55004">
        <w:rPr>
          <w:rFonts w:ascii="Courier New" w:hAnsi="Courier New" w:cs="Courier New"/>
          <w:szCs w:val="24"/>
        </w:rPr>
        <w:t>script</w:t>
      </w:r>
      <w:r>
        <w:rPr>
          <w:rFonts w:ascii="Courier New" w:hAnsi="Courier New" w:cs="Courier New"/>
          <w:szCs w:val="24"/>
        </w:rPr>
        <w:t xml:space="preserve"> python</w:t>
      </w:r>
    </w:p>
    <w:p w14:paraId="7F047B1F" w14:textId="7EEAC399" w:rsidR="00702905" w:rsidRDefault="005D12EB" w:rsidP="004E241F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annee</w:t>
      </w:r>
      <w:r w:rsidR="00702905">
        <w:rPr>
          <w:rFonts w:ascii="Courier New" w:hAnsi="Courier New" w:cs="Courier New"/>
          <w:szCs w:val="24"/>
        </w:rPr>
        <w:t xml:space="preserve"> = 20</w:t>
      </w:r>
      <w:r w:rsidR="00B12EF7">
        <w:rPr>
          <w:rFonts w:ascii="Courier New" w:hAnsi="Courier New" w:cs="Courier New"/>
          <w:szCs w:val="24"/>
        </w:rPr>
        <w:t>2</w:t>
      </w:r>
      <w:r w:rsidR="00702905">
        <w:rPr>
          <w:rFonts w:ascii="Courier New" w:hAnsi="Courier New" w:cs="Courier New"/>
          <w:szCs w:val="24"/>
        </w:rPr>
        <w:t>2</w:t>
      </w:r>
    </w:p>
    <w:p w14:paraId="69F4628C" w14:textId="77777777" w:rsidR="00702905" w:rsidRPr="00497888" w:rsidRDefault="00560D2B" w:rsidP="004E241F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nom = input('Quel est ton </w:t>
      </w:r>
      <w:r w:rsidR="00702905">
        <w:rPr>
          <w:rFonts w:ascii="Courier New" w:hAnsi="Courier New" w:cs="Courier New"/>
          <w:szCs w:val="24"/>
        </w:rPr>
        <w:t>nom ?')</w:t>
      </w:r>
    </w:p>
    <w:p w14:paraId="5F7592AA" w14:textId="3170C3F7" w:rsidR="00702905" w:rsidRDefault="00702905" w:rsidP="004E241F">
      <w:pPr>
        <w:ind w:left="709"/>
        <w:rPr>
          <w:rFonts w:ascii="Courier New" w:hAnsi="Courier New" w:cs="Courier New"/>
          <w:szCs w:val="24"/>
          <w:lang w:val="en-GB"/>
        </w:rPr>
      </w:pPr>
      <w:r>
        <w:rPr>
          <w:rFonts w:ascii="Courier New" w:hAnsi="Courier New" w:cs="Courier New"/>
          <w:szCs w:val="24"/>
          <w:lang w:val="en-GB"/>
        </w:rPr>
        <w:t xml:space="preserve">age = </w:t>
      </w:r>
      <w:r w:rsidR="00E91234">
        <w:rPr>
          <w:rFonts w:ascii="Courier New" w:hAnsi="Courier New" w:cs="Courier New"/>
          <w:szCs w:val="24"/>
          <w:lang w:val="en-GB"/>
        </w:rPr>
        <w:t>int(</w:t>
      </w:r>
      <w:r>
        <w:rPr>
          <w:rFonts w:ascii="Courier New" w:hAnsi="Courier New" w:cs="Courier New"/>
          <w:szCs w:val="24"/>
          <w:lang w:val="en-GB"/>
        </w:rPr>
        <w:t>input('Quel age as-tu ?')</w:t>
      </w:r>
      <w:r w:rsidR="00E91234">
        <w:rPr>
          <w:rFonts w:ascii="Courier New" w:hAnsi="Courier New" w:cs="Courier New"/>
          <w:szCs w:val="24"/>
          <w:lang w:val="en-GB"/>
        </w:rPr>
        <w:t>)</w:t>
      </w:r>
    </w:p>
    <w:p w14:paraId="565629EF" w14:textId="48C609DF" w:rsidR="00702905" w:rsidRPr="00E91234" w:rsidRDefault="00702905" w:rsidP="004E241F">
      <w:pPr>
        <w:ind w:left="709"/>
        <w:rPr>
          <w:rFonts w:ascii="Courier New" w:hAnsi="Courier New" w:cs="Courier New"/>
          <w:szCs w:val="24"/>
        </w:rPr>
      </w:pPr>
      <w:r w:rsidRPr="00E91234">
        <w:rPr>
          <w:rFonts w:ascii="Courier New" w:hAnsi="Courier New" w:cs="Courier New"/>
          <w:szCs w:val="24"/>
        </w:rPr>
        <w:t xml:space="preserve">date = </w:t>
      </w:r>
      <w:r w:rsidR="00E91234" w:rsidRPr="00E91234">
        <w:rPr>
          <w:rFonts w:ascii="Courier New" w:hAnsi="Courier New" w:cs="Courier New"/>
          <w:szCs w:val="24"/>
        </w:rPr>
        <w:t>annee</w:t>
      </w:r>
      <w:r w:rsidRPr="00E91234">
        <w:rPr>
          <w:rFonts w:ascii="Courier New" w:hAnsi="Courier New" w:cs="Courier New"/>
          <w:szCs w:val="24"/>
        </w:rPr>
        <w:t xml:space="preserve"> - age</w:t>
      </w:r>
    </w:p>
    <w:p w14:paraId="42939E6D" w14:textId="085C19A4" w:rsidR="00702905" w:rsidRDefault="00702905" w:rsidP="004E241F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print</w:t>
      </w:r>
      <w:r w:rsidR="00022320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szCs w:val="24"/>
        </w:rPr>
        <w:t>'</w:t>
      </w:r>
      <w:r w:rsidR="00E91234">
        <w:rPr>
          <w:rFonts w:ascii="Courier New" w:hAnsi="Courier New" w:cs="Courier New"/>
          <w:szCs w:val="24"/>
        </w:rPr>
        <w:t>Salut</w:t>
      </w:r>
      <w:r>
        <w:rPr>
          <w:rFonts w:ascii="Courier New" w:hAnsi="Courier New" w:cs="Courier New"/>
          <w:szCs w:val="24"/>
        </w:rPr>
        <w:t xml:space="preserve"> ', nom, 'tu es ne(e) en ', date</w:t>
      </w:r>
      <w:r w:rsidR="00022320">
        <w:rPr>
          <w:rFonts w:ascii="Courier New" w:hAnsi="Courier New" w:cs="Courier New"/>
          <w:szCs w:val="24"/>
        </w:rPr>
        <w:t>)</w:t>
      </w:r>
    </w:p>
    <w:p w14:paraId="343184F4" w14:textId="77777777" w:rsidR="00702905" w:rsidRDefault="00702905" w:rsidP="004E241F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print</w:t>
      </w:r>
      <w:r w:rsidR="00022320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szCs w:val="24"/>
        </w:rPr>
        <w:t>'Tu as ',age,'ans'</w:t>
      </w:r>
      <w:r w:rsidR="00022320">
        <w:rPr>
          <w:rFonts w:ascii="Courier New" w:hAnsi="Courier New" w:cs="Courier New"/>
          <w:szCs w:val="24"/>
        </w:rPr>
        <w:t>)</w:t>
      </w:r>
    </w:p>
    <w:p w14:paraId="6AC657CF" w14:textId="77777777" w:rsidR="00560D2B" w:rsidRDefault="00560D2B">
      <w:pPr>
        <w:rPr>
          <w:rFonts w:ascii="Courier New" w:hAnsi="Courier New" w:cs="Courier New"/>
          <w:szCs w:val="24"/>
        </w:rPr>
      </w:pPr>
    </w:p>
    <w:p w14:paraId="562391DD" w14:textId="54B67C1A" w:rsidR="00560D2B" w:rsidRDefault="00560D2B">
      <w:pPr>
        <w:rPr>
          <w:rFonts w:ascii="Times New Roman" w:eastAsia="RJFERT+Utopia-Regular" w:hAnsi="Times New Roman" w:cs="Times New Roman"/>
          <w:szCs w:val="24"/>
        </w:rPr>
      </w:pPr>
      <w:r w:rsidRPr="00E91234">
        <w:rPr>
          <w:rFonts w:ascii="Times New Roman" w:eastAsia="RJFERT+Utopia-Regular" w:hAnsi="Times New Roman" w:cs="Times New Roman"/>
          <w:szCs w:val="24"/>
        </w:rPr>
        <w:t xml:space="preserve">Pourquoi utilise-t-on la fonction </w:t>
      </w:r>
      <w:r w:rsidRPr="00101FD7">
        <w:rPr>
          <w:rFonts w:ascii="Courier New" w:eastAsia="RJFERT+Utopia-Regular" w:hAnsi="Courier New" w:cs="Courier New"/>
          <w:szCs w:val="24"/>
        </w:rPr>
        <w:t>int()</w:t>
      </w:r>
      <w:r w:rsidRPr="00E91234">
        <w:rPr>
          <w:rFonts w:ascii="Times New Roman" w:eastAsia="RJFERT+Utopia-Regular" w:hAnsi="Times New Roman" w:cs="Times New Roman"/>
          <w:szCs w:val="24"/>
        </w:rPr>
        <w:t xml:space="preserve"> dans la ligne </w:t>
      </w:r>
      <w:r w:rsidRPr="00101FD7">
        <w:rPr>
          <w:rFonts w:ascii="Courier New" w:eastAsia="RJFERT+Utopia-Regular" w:hAnsi="Courier New" w:cs="Courier New"/>
          <w:szCs w:val="24"/>
        </w:rPr>
        <w:t>age = int(</w:t>
      </w:r>
      <w:r w:rsidR="00E91234" w:rsidRPr="00101FD7">
        <w:rPr>
          <w:rFonts w:ascii="Courier New" w:eastAsia="RJFERT+Utopia-Regular" w:hAnsi="Courier New" w:cs="Courier New"/>
          <w:szCs w:val="24"/>
        </w:rPr>
        <w:t>input('Quel age as-tu ?')</w:t>
      </w:r>
      <w:r w:rsidRPr="00101FD7">
        <w:rPr>
          <w:rFonts w:ascii="Courier New" w:eastAsia="RJFERT+Utopia-Regular" w:hAnsi="Courier New" w:cs="Courier New"/>
          <w:szCs w:val="24"/>
        </w:rPr>
        <w:t>)</w:t>
      </w:r>
      <w:r w:rsidRPr="00E91234">
        <w:rPr>
          <w:rFonts w:ascii="Times New Roman" w:eastAsia="RJFERT+Utopia-Regular" w:hAnsi="Times New Roman" w:cs="Times New Roman"/>
          <w:szCs w:val="24"/>
        </w:rPr>
        <w:t> ?</w:t>
      </w:r>
      <w:r w:rsidR="00483CE6">
        <w:rPr>
          <w:rFonts w:ascii="Times New Roman" w:eastAsia="RJFERT+Utopia-Regular" w:hAnsi="Times New Roman" w:cs="Times New Roman"/>
          <w:szCs w:val="24"/>
        </w:rPr>
        <w:t xml:space="preserve"> </w:t>
      </w:r>
      <w:r w:rsidR="00F12ED2">
        <w:rPr>
          <w:rFonts w:ascii="Times New Roman" w:eastAsia="RJFERT+Utopia-Regular" w:hAnsi="Times New Roman" w:cs="Times New Roman"/>
          <w:szCs w:val="24"/>
        </w:rPr>
        <w:t>On l’utilise car la fonctio</w:t>
      </w:r>
      <w:r w:rsidR="00CD452E">
        <w:rPr>
          <w:rFonts w:ascii="Times New Roman" w:eastAsia="RJFERT+Utopia-Regular" w:hAnsi="Times New Roman" w:cs="Times New Roman"/>
          <w:szCs w:val="24"/>
        </w:rPr>
        <w:t>n input a pour toujours une valeur de type str, d’autant plus que l’âge est un entier.</w:t>
      </w:r>
    </w:p>
    <w:p w14:paraId="2F4372EB" w14:textId="087E2784" w:rsidR="00CD452E" w:rsidRPr="00E91234" w:rsidRDefault="00F960D2" w:rsidP="00CD452E">
      <w:pPr>
        <w:rPr>
          <w:rFonts w:ascii="Times New Roman" w:eastAsia="RJFERT+Utopia-Regular" w:hAnsi="Times New Roman" w:cs="Times New Roman"/>
          <w:szCs w:val="24"/>
        </w:rPr>
      </w:pPr>
      <w:r>
        <w:rPr>
          <w:rFonts w:ascii="Times New Roman" w:eastAsia="RJFERT+Utopia-Regular" w:hAnsi="Times New Roman" w:cs="Times New Roman"/>
          <w:szCs w:val="24"/>
        </w:rPr>
        <w:t xml:space="preserve">Relevez les différentes variables du programme et donnez leur </w:t>
      </w:r>
      <w:r w:rsidR="00B00F13">
        <w:rPr>
          <w:rFonts w:ascii="Times New Roman" w:eastAsia="RJFERT+Utopia-Regular" w:hAnsi="Times New Roman" w:cs="Times New Roman"/>
          <w:szCs w:val="24"/>
        </w:rPr>
        <w:t>t</w:t>
      </w:r>
      <w:r w:rsidR="00CD452E">
        <w:rPr>
          <w:rFonts w:ascii="Times New Roman" w:eastAsia="RJFERT+Utopia-Regular" w:hAnsi="Times New Roman" w:cs="Times New Roman"/>
          <w:szCs w:val="24"/>
        </w:rPr>
        <w:t>ype :</w:t>
      </w:r>
      <w:r w:rsidR="00CD452E">
        <w:rPr>
          <w:rFonts w:ascii="Times New Roman" w:eastAsia="RJFERT+Utopia-Regular" w:hAnsi="Times New Roman" w:cs="Times New Roman"/>
          <w:szCs w:val="24"/>
        </w:rPr>
        <w:br/>
        <w:t xml:space="preserve">annee (int) / nom (str) / age (int) / date (int) </w:t>
      </w:r>
    </w:p>
    <w:p w14:paraId="7917A656" w14:textId="45E098A1" w:rsidR="00B00F13" w:rsidRPr="00E91234" w:rsidRDefault="00B00F13">
      <w:pPr>
        <w:rPr>
          <w:rFonts w:ascii="Times New Roman" w:eastAsia="RJFERT+Utopia-Regular" w:hAnsi="Times New Roman" w:cs="Times New Roman"/>
          <w:szCs w:val="24"/>
        </w:rPr>
      </w:pPr>
    </w:p>
    <w:p w14:paraId="2D9FBA41" w14:textId="77777777" w:rsidR="00702905" w:rsidRDefault="00702905">
      <w:pPr>
        <w:rPr>
          <w:rFonts w:ascii="Times New Roman" w:hAnsi="Times New Roman" w:cs="Times New Roman"/>
          <w:szCs w:val="24"/>
        </w:rPr>
      </w:pPr>
    </w:p>
    <w:p w14:paraId="014D5F38" w14:textId="77777777" w:rsidR="00666D8D" w:rsidRDefault="00666D8D">
      <w:pPr>
        <w:rPr>
          <w:rFonts w:ascii="Times New Roman" w:hAnsi="Times New Roman" w:cs="Times New Roman"/>
          <w:b/>
          <w:szCs w:val="24"/>
        </w:rPr>
      </w:pPr>
    </w:p>
    <w:p w14:paraId="63B929D3" w14:textId="0E237508" w:rsidR="00702905" w:rsidRPr="0045541E" w:rsidRDefault="00702905">
      <w:pPr>
        <w:rPr>
          <w:rFonts w:ascii="Times New Roman" w:hAnsi="Times New Roman" w:cs="Times New Roman"/>
          <w:b/>
          <w:szCs w:val="24"/>
        </w:rPr>
      </w:pPr>
      <w:r w:rsidRPr="0045541E">
        <w:rPr>
          <w:rFonts w:ascii="Times New Roman" w:hAnsi="Times New Roman" w:cs="Times New Roman"/>
          <w:b/>
          <w:szCs w:val="24"/>
        </w:rPr>
        <w:t xml:space="preserve">Exercice </w:t>
      </w:r>
      <w:r w:rsidR="00FE4406">
        <w:rPr>
          <w:rFonts w:ascii="Times New Roman" w:hAnsi="Times New Roman" w:cs="Times New Roman"/>
          <w:b/>
          <w:szCs w:val="24"/>
        </w:rPr>
        <w:t>2.</w:t>
      </w:r>
      <w:r w:rsidR="006D711F">
        <w:rPr>
          <w:rFonts w:ascii="Times New Roman" w:hAnsi="Times New Roman" w:cs="Times New Roman"/>
          <w:b/>
          <w:szCs w:val="24"/>
        </w:rPr>
        <w:t xml:space="preserve">4 </w:t>
      </w:r>
      <w:r w:rsidRPr="0045541E">
        <w:rPr>
          <w:rFonts w:ascii="Times New Roman" w:hAnsi="Times New Roman" w:cs="Times New Roman"/>
          <w:b/>
          <w:szCs w:val="24"/>
        </w:rPr>
        <w:t xml:space="preserve">: </w:t>
      </w:r>
      <w:r w:rsidR="00483CE6">
        <w:rPr>
          <w:rFonts w:ascii="Times New Roman" w:hAnsi="Times New Roman" w:cs="Times New Roman"/>
          <w:b/>
          <w:szCs w:val="24"/>
        </w:rPr>
        <w:t>écriture d’</w:t>
      </w:r>
      <w:r w:rsidR="00DD50D0">
        <w:rPr>
          <w:rFonts w:ascii="Times New Roman" w:hAnsi="Times New Roman" w:cs="Times New Roman"/>
          <w:b/>
          <w:szCs w:val="24"/>
        </w:rPr>
        <w:t>expressions</w:t>
      </w:r>
    </w:p>
    <w:p w14:paraId="5186782A" w14:textId="11594911" w:rsidR="00702905" w:rsidRDefault="00702905">
      <w:pPr>
        <w:numPr>
          <w:ilvl w:val="0"/>
          <w:numId w:val="5"/>
        </w:numPr>
        <w:rPr>
          <w:rFonts w:ascii="Times New Roman" w:eastAsia="RJFERT+Utopia-Regular" w:hAnsi="Times New Roman" w:cs="Times New Roman"/>
          <w:szCs w:val="24"/>
        </w:rPr>
      </w:pPr>
      <w:r>
        <w:rPr>
          <w:rFonts w:ascii="Times New Roman" w:eastAsia="RJFERT+Utopia-Regular" w:hAnsi="Times New Roman" w:cs="Times New Roman"/>
          <w:szCs w:val="24"/>
        </w:rPr>
        <w:t xml:space="preserve">Affectez les variables </w:t>
      </w:r>
      <w:r w:rsidRPr="000123E4">
        <w:rPr>
          <w:rFonts w:ascii="Courier New" w:eastAsia="T3Font_0" w:hAnsi="Courier New" w:cs="Courier New"/>
          <w:szCs w:val="24"/>
        </w:rPr>
        <w:t>temps</w:t>
      </w:r>
      <w:r>
        <w:rPr>
          <w:rFonts w:ascii="Times New Roman" w:eastAsia="T3Font_0" w:hAnsi="Times New Roman" w:cs="Times New Roman"/>
          <w:szCs w:val="24"/>
        </w:rPr>
        <w:t xml:space="preserve"> </w:t>
      </w:r>
      <w:r>
        <w:rPr>
          <w:rFonts w:ascii="Times New Roman" w:eastAsia="RJFERT+Utopia-Regular" w:hAnsi="Times New Roman" w:cs="Times New Roman"/>
          <w:szCs w:val="24"/>
        </w:rPr>
        <w:t xml:space="preserve">et </w:t>
      </w:r>
      <w:r w:rsidRPr="000123E4">
        <w:rPr>
          <w:rFonts w:ascii="Courier New" w:eastAsia="T3Font_0" w:hAnsi="Courier New" w:cs="Courier New"/>
          <w:szCs w:val="24"/>
        </w:rPr>
        <w:t>distance</w:t>
      </w:r>
      <w:r>
        <w:rPr>
          <w:rFonts w:ascii="Times New Roman" w:eastAsia="T3Font_0" w:hAnsi="Times New Roman" w:cs="Times New Roman"/>
          <w:szCs w:val="24"/>
        </w:rPr>
        <w:t xml:space="preserve"> </w:t>
      </w:r>
      <w:r w:rsidR="00560D2B">
        <w:rPr>
          <w:rFonts w:ascii="Times New Roman" w:eastAsia="RJFERT+Utopia-Regular" w:hAnsi="Times New Roman" w:cs="Times New Roman"/>
          <w:szCs w:val="24"/>
        </w:rPr>
        <w:t>avec</w:t>
      </w:r>
      <w:r>
        <w:rPr>
          <w:rFonts w:ascii="Times New Roman" w:eastAsia="RJFERT+Utopia-Regular" w:hAnsi="Times New Roman" w:cs="Times New Roman"/>
          <w:szCs w:val="24"/>
        </w:rPr>
        <w:t xml:space="preserve"> les valeurs 6.892 et 19.7</w:t>
      </w:r>
      <w:r w:rsidR="00F960D2">
        <w:rPr>
          <w:rFonts w:ascii="Times New Roman" w:eastAsia="RJFERT+Utopia-Regular" w:hAnsi="Times New Roman" w:cs="Times New Roman"/>
          <w:szCs w:val="24"/>
        </w:rPr>
        <w:t xml:space="preserve"> respectivement</w:t>
      </w:r>
      <w:r>
        <w:rPr>
          <w:rFonts w:ascii="Times New Roman" w:eastAsia="RJFERT+Utopia-Regular" w:hAnsi="Times New Roman" w:cs="Times New Roman"/>
          <w:szCs w:val="24"/>
        </w:rPr>
        <w:t>.</w:t>
      </w:r>
    </w:p>
    <w:p w14:paraId="2EBCCE68" w14:textId="1243D29F" w:rsidR="00702905" w:rsidRDefault="00702905" w:rsidP="00CD452E">
      <w:pPr>
        <w:numPr>
          <w:ilvl w:val="0"/>
          <w:numId w:val="5"/>
        </w:numPr>
        <w:rPr>
          <w:rFonts w:ascii="Times New Roman" w:eastAsia="RJFERT+Utopia-Regular" w:hAnsi="Times New Roman" w:cs="Times New Roman"/>
          <w:szCs w:val="24"/>
        </w:rPr>
      </w:pPr>
      <w:r>
        <w:rPr>
          <w:rFonts w:ascii="Times New Roman" w:eastAsia="RJFERT+Utopia-Regular" w:hAnsi="Times New Roman" w:cs="Times New Roman"/>
          <w:szCs w:val="24"/>
        </w:rPr>
        <w:t>Calculez et affichez la valeur de la vitesse.</w:t>
      </w:r>
      <w:r w:rsidR="00CD452E">
        <w:rPr>
          <w:rFonts w:ascii="Times New Roman" w:eastAsia="RJFERT+Utopia-Regular" w:hAnsi="Times New Roman" w:cs="Times New Roman"/>
          <w:szCs w:val="24"/>
        </w:rPr>
        <w:t xml:space="preserve"> </w:t>
      </w:r>
      <w:r w:rsidR="00CD452E">
        <w:rPr>
          <w:rFonts w:ascii="Times New Roman" w:eastAsia="RJFERT+Utopia-Regular" w:hAnsi="Times New Roman" w:cs="Times New Roman"/>
          <w:szCs w:val="24"/>
        </w:rPr>
        <w:br/>
      </w:r>
      <w:r w:rsidR="00CD452E" w:rsidRPr="00CD452E">
        <w:rPr>
          <w:rFonts w:ascii="Times New Roman" w:eastAsia="RJFERT+Utopia-Regular" w:hAnsi="Times New Roman" w:cs="Times New Roman"/>
          <w:szCs w:val="24"/>
        </w:rPr>
        <w:t>2.8583865351131745</w:t>
      </w:r>
    </w:p>
    <w:p w14:paraId="73D1073E" w14:textId="77777777" w:rsidR="00702905" w:rsidRDefault="00702905">
      <w:pPr>
        <w:rPr>
          <w:rFonts w:ascii="Times New Roman" w:hAnsi="Times New Roman" w:cs="Times New Roman"/>
          <w:szCs w:val="24"/>
        </w:rPr>
      </w:pPr>
    </w:p>
    <w:p w14:paraId="1910FCBE" w14:textId="77777777" w:rsidR="00666D8D" w:rsidRDefault="00666D8D">
      <w:pPr>
        <w:rPr>
          <w:rFonts w:ascii="Times New Roman" w:hAnsi="Times New Roman" w:cs="Times New Roman"/>
          <w:b/>
          <w:szCs w:val="24"/>
        </w:rPr>
      </w:pPr>
    </w:p>
    <w:p w14:paraId="350FD3EE" w14:textId="104A9A60" w:rsidR="00702905" w:rsidRPr="0045541E" w:rsidRDefault="00702905">
      <w:pPr>
        <w:rPr>
          <w:rFonts w:ascii="Times New Roman" w:hAnsi="Times New Roman" w:cs="Times New Roman"/>
          <w:b/>
          <w:szCs w:val="24"/>
        </w:rPr>
      </w:pPr>
      <w:r w:rsidRPr="0045541E">
        <w:rPr>
          <w:rFonts w:ascii="Times New Roman" w:hAnsi="Times New Roman" w:cs="Times New Roman"/>
          <w:b/>
          <w:szCs w:val="24"/>
        </w:rPr>
        <w:t xml:space="preserve">Exercice </w:t>
      </w:r>
      <w:r w:rsidR="00FE4406">
        <w:rPr>
          <w:rFonts w:ascii="Times New Roman" w:hAnsi="Times New Roman" w:cs="Times New Roman"/>
          <w:b/>
          <w:szCs w:val="24"/>
        </w:rPr>
        <w:t>2.</w:t>
      </w:r>
      <w:r w:rsidR="006D711F">
        <w:rPr>
          <w:rFonts w:ascii="Times New Roman" w:hAnsi="Times New Roman" w:cs="Times New Roman"/>
          <w:b/>
          <w:szCs w:val="24"/>
        </w:rPr>
        <w:t>5</w:t>
      </w:r>
      <w:r w:rsidRPr="0045541E">
        <w:rPr>
          <w:rFonts w:ascii="Times New Roman" w:hAnsi="Times New Roman" w:cs="Times New Roman"/>
          <w:b/>
          <w:szCs w:val="24"/>
        </w:rPr>
        <w:t xml:space="preserve"> :</w:t>
      </w:r>
      <w:r w:rsidR="00DD50D0" w:rsidRPr="00DD50D0">
        <w:rPr>
          <w:rFonts w:ascii="Times New Roman" w:hAnsi="Times New Roman" w:cs="Times New Roman"/>
          <w:b/>
          <w:szCs w:val="24"/>
        </w:rPr>
        <w:t xml:space="preserve"> </w:t>
      </w:r>
      <w:r w:rsidR="00483CE6">
        <w:rPr>
          <w:rFonts w:ascii="Times New Roman" w:hAnsi="Times New Roman" w:cs="Times New Roman"/>
          <w:b/>
          <w:szCs w:val="24"/>
        </w:rPr>
        <w:t>écriture d’expressions</w:t>
      </w:r>
    </w:p>
    <w:p w14:paraId="3B42156C" w14:textId="606DB0C6" w:rsidR="00702905" w:rsidRDefault="00702905">
      <w:pPr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Affectez une valeur quelconque à une variable</w:t>
      </w:r>
      <w:r w:rsidR="000123E4">
        <w:rPr>
          <w:rFonts w:ascii="Times New Roman" w:hAnsi="Times New Roman" w:cs="Times New Roman"/>
          <w:szCs w:val="24"/>
        </w:rPr>
        <w:t xml:space="preserve"> numérique dont vous choisirez le nom</w:t>
      </w:r>
      <w:r>
        <w:rPr>
          <w:rFonts w:ascii="Times New Roman" w:hAnsi="Times New Roman" w:cs="Times New Roman"/>
          <w:szCs w:val="24"/>
        </w:rPr>
        <w:t xml:space="preserve"> ;</w:t>
      </w:r>
    </w:p>
    <w:p w14:paraId="713CA068" w14:textId="77777777" w:rsidR="00702905" w:rsidRDefault="00702905">
      <w:pPr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 ajouter 2;</w:t>
      </w:r>
    </w:p>
    <w:p w14:paraId="3DE29D42" w14:textId="6989C787" w:rsidR="00702905" w:rsidRDefault="00702905">
      <w:pPr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multiplier le résultat par deux;</w:t>
      </w:r>
    </w:p>
    <w:p w14:paraId="39B7C0F9" w14:textId="77777777" w:rsidR="00702905" w:rsidRDefault="00702905">
      <w:pPr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afficher la valeur finale;</w:t>
      </w:r>
    </w:p>
    <w:p w14:paraId="02F5A0DD" w14:textId="035F5590" w:rsidR="00AE03A2" w:rsidRDefault="00AE03A2" w:rsidP="00AE03A2">
      <w:pPr>
        <w:rPr>
          <w:rFonts w:ascii="Times New Roman" w:hAnsi="Times New Roman" w:cs="Times New Roman"/>
        </w:rPr>
      </w:pPr>
    </w:p>
    <w:p w14:paraId="519BACA2" w14:textId="77777777" w:rsidR="00666D8D" w:rsidRDefault="00666D8D" w:rsidP="00AE03A2">
      <w:pPr>
        <w:rPr>
          <w:rFonts w:ascii="Times New Roman" w:hAnsi="Times New Roman" w:cs="Times New Roman"/>
          <w:b/>
          <w:bCs/>
        </w:rPr>
      </w:pPr>
    </w:p>
    <w:p w14:paraId="7B622530" w14:textId="3BBCB5EA" w:rsidR="00DD50D0" w:rsidRPr="006C0F1A" w:rsidRDefault="00DD50D0" w:rsidP="00AE03A2">
      <w:pPr>
        <w:rPr>
          <w:rFonts w:ascii="Times New Roman" w:hAnsi="Times New Roman" w:cs="Times New Roman"/>
          <w:b/>
          <w:bCs/>
        </w:rPr>
      </w:pPr>
      <w:r w:rsidRPr="006C0F1A">
        <w:rPr>
          <w:rFonts w:ascii="Times New Roman" w:hAnsi="Times New Roman" w:cs="Times New Roman"/>
          <w:b/>
          <w:bCs/>
        </w:rPr>
        <w:t xml:space="preserve">Exercice </w:t>
      </w:r>
      <w:r w:rsidR="00FE4406">
        <w:rPr>
          <w:rFonts w:ascii="Times New Roman" w:hAnsi="Times New Roman" w:cs="Times New Roman"/>
          <w:b/>
          <w:bCs/>
        </w:rPr>
        <w:t>2.</w:t>
      </w:r>
      <w:r w:rsidR="006D711F">
        <w:rPr>
          <w:rFonts w:ascii="Times New Roman" w:hAnsi="Times New Roman" w:cs="Times New Roman"/>
          <w:b/>
          <w:bCs/>
        </w:rPr>
        <w:t>6</w:t>
      </w:r>
      <w:r w:rsidRPr="006C0F1A">
        <w:rPr>
          <w:rFonts w:ascii="Times New Roman" w:hAnsi="Times New Roman" w:cs="Times New Roman"/>
          <w:b/>
          <w:bCs/>
        </w:rPr>
        <w:t> : corriger les bugs de ces instructions</w:t>
      </w:r>
    </w:p>
    <w:p w14:paraId="3951F118" w14:textId="3A634FDB" w:rsidR="006C0F1A" w:rsidRDefault="00DD50D0" w:rsidP="00DD50D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exécutez l’instruction suivante </w:t>
      </w:r>
      <w:r w:rsidRPr="00666D8D">
        <w:rPr>
          <w:rFonts w:ascii="Times New Roman" w:hAnsi="Times New Roman" w:cs="Times New Roman"/>
        </w:rPr>
        <w:t>dans la fenêtre interactive</w:t>
      </w:r>
      <w:r w:rsidR="00666D8D" w:rsidRPr="00666D8D">
        <w:rPr>
          <w:rFonts w:ascii="Times New Roman" w:hAnsi="Times New Roman" w:cs="Times New Roman"/>
          <w:b/>
          <w:bCs/>
          <w:szCs w:val="24"/>
        </w:rPr>
        <w:t xml:space="preserve"> IDLE Shell</w:t>
      </w:r>
      <w:r>
        <w:rPr>
          <w:rFonts w:ascii="Times New Roman" w:hAnsi="Times New Roman" w:cs="Times New Roman"/>
        </w:rPr>
        <w:t xml:space="preserve"> :</w:t>
      </w:r>
    </w:p>
    <w:p w14:paraId="3D62FA2E" w14:textId="179AFD8A" w:rsidR="00DD50D0" w:rsidRPr="006C0F1A" w:rsidRDefault="00DD50D0" w:rsidP="006C0F1A">
      <w:pPr>
        <w:ind w:left="1418"/>
        <w:rPr>
          <w:rFonts w:ascii="Courier New" w:hAnsi="Courier New" w:cs="Courier New"/>
        </w:rPr>
      </w:pPr>
      <w:r w:rsidRPr="006C0F1A">
        <w:rPr>
          <w:rFonts w:ascii="Courier New" w:hAnsi="Courier New" w:cs="Courier New"/>
        </w:rPr>
        <w:t>13 = v</w:t>
      </w:r>
    </w:p>
    <w:p w14:paraId="2FFD461D" w14:textId="1D82AB18" w:rsidR="006C0F1A" w:rsidRPr="006C0F1A" w:rsidRDefault="006C0F1A" w:rsidP="006C0F1A">
      <w:pPr>
        <w:ind w:left="1418"/>
        <w:rPr>
          <w:rFonts w:ascii="Courier New" w:hAnsi="Courier New" w:cs="Courier New"/>
        </w:rPr>
      </w:pPr>
      <w:r w:rsidRPr="006C0F1A">
        <w:rPr>
          <w:rFonts w:ascii="Courier New" w:hAnsi="Courier New" w:cs="Courier New"/>
        </w:rPr>
        <w:t>print(</w:t>
      </w:r>
      <w:r w:rsidRPr="006C0F1A">
        <w:rPr>
          <w:rFonts w:ascii="Courier New" w:hAnsi="Courier New" w:cs="Courier New"/>
          <w:bCs/>
          <w:szCs w:val="24"/>
        </w:rPr>
        <w:t>"</w:t>
      </w:r>
      <w:r w:rsidRPr="006C0F1A">
        <w:rPr>
          <w:rFonts w:ascii="Courier New" w:hAnsi="Courier New" w:cs="Courier New"/>
        </w:rPr>
        <w:t>v vaut</w:t>
      </w:r>
      <w:r w:rsidRPr="006C0F1A">
        <w:rPr>
          <w:rFonts w:ascii="Courier New" w:hAnsi="Courier New" w:cs="Courier New"/>
          <w:bCs/>
          <w:szCs w:val="24"/>
        </w:rPr>
        <w:t>"</w:t>
      </w:r>
      <w:r w:rsidRPr="006C0F1A">
        <w:rPr>
          <w:rFonts w:ascii="Courier New" w:hAnsi="Courier New" w:cs="Courier New"/>
        </w:rPr>
        <w:t>, v)</w:t>
      </w:r>
    </w:p>
    <w:p w14:paraId="5E1CD142" w14:textId="4B3ACAAB" w:rsidR="00DD50D0" w:rsidRDefault="00DD50D0" w:rsidP="00DD50D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notez ici l’erreur indiquée par l’interpréteur Python</w:t>
      </w:r>
      <w:r w:rsidR="00FE4406">
        <w:rPr>
          <w:rFonts w:ascii="Times New Roman" w:hAnsi="Times New Roman" w:cs="Times New Roman"/>
        </w:rPr>
        <w:t xml:space="preserve"> : </w:t>
      </w:r>
      <w:r w:rsidR="00CD452E">
        <w:rPr>
          <w:rFonts w:ascii="Times New Roman" w:hAnsi="Times New Roman" w:cs="Times New Roman"/>
        </w:rPr>
        <w:t>cannot assign to litteral</w:t>
      </w:r>
    </w:p>
    <w:p w14:paraId="50534D59" w14:textId="0454780A" w:rsidR="00DD50D0" w:rsidRDefault="00DD50D0" w:rsidP="00DD50D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expliquez l’erreur</w:t>
      </w:r>
      <w:r w:rsidR="00FE4406">
        <w:rPr>
          <w:rFonts w:ascii="Times New Roman" w:hAnsi="Times New Roman" w:cs="Times New Roman"/>
        </w:rPr>
        <w:t xml:space="preserve"> : </w:t>
      </w:r>
      <w:r w:rsidR="00CD452E">
        <w:rPr>
          <w:rFonts w:ascii="Times New Roman" w:hAnsi="Times New Roman" w:cs="Times New Roman"/>
        </w:rPr>
        <w:t>on affecte 13 à v et non l’inverse. (13 ne peut pas être une variable)</w:t>
      </w:r>
    </w:p>
    <w:p w14:paraId="2FCA70EC" w14:textId="171F6987" w:rsidR="00DD50D0" w:rsidRDefault="00DD50D0" w:rsidP="00DD50D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corrigez l’instruction </w:t>
      </w:r>
      <w:r w:rsidR="00FE4406">
        <w:rPr>
          <w:rFonts w:ascii="Times New Roman" w:hAnsi="Times New Roman" w:cs="Times New Roman"/>
        </w:rPr>
        <w:t xml:space="preserve">dans la fenêtre interactive  </w:t>
      </w:r>
      <w:r>
        <w:rPr>
          <w:rFonts w:ascii="Times New Roman" w:hAnsi="Times New Roman" w:cs="Times New Roman"/>
        </w:rPr>
        <w:t>de manière à ce qu’il n’y ait plus d’erreur</w:t>
      </w:r>
    </w:p>
    <w:p w14:paraId="526FDDF4" w14:textId="77777777" w:rsidR="006875CB" w:rsidRPr="006C0F1A" w:rsidRDefault="006875CB" w:rsidP="006C0F1A">
      <w:pPr>
        <w:rPr>
          <w:rFonts w:ascii="Times New Roman" w:hAnsi="Times New Roman" w:cs="Times New Roman"/>
        </w:rPr>
      </w:pPr>
    </w:p>
    <w:p w14:paraId="3058CC42" w14:textId="1BE7A70C" w:rsidR="00DD50D0" w:rsidRDefault="00DD50D0" w:rsidP="00DD50D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exécutez l’instruction suivante dans la fenêtre interactive </w:t>
      </w:r>
      <w:r w:rsidR="00000728" w:rsidRPr="00666D8D">
        <w:rPr>
          <w:rFonts w:ascii="Times New Roman" w:hAnsi="Times New Roman" w:cs="Times New Roman"/>
          <w:b/>
          <w:bCs/>
          <w:szCs w:val="24"/>
        </w:rPr>
        <w:t>IDLE Shell</w:t>
      </w:r>
      <w:r w:rsidR="00000728">
        <w:rPr>
          <w:rFonts w:ascii="Times New Roman" w:hAnsi="Times New Roman" w:cs="Times New Roman"/>
          <w:b/>
          <w:bCs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: </w:t>
      </w:r>
    </w:p>
    <w:p w14:paraId="5FAA1EDA" w14:textId="42D81D95" w:rsidR="00DD50D0" w:rsidRPr="006C0F1A" w:rsidRDefault="00DD50D0" w:rsidP="006C0F1A">
      <w:pPr>
        <w:ind w:left="1418"/>
        <w:rPr>
          <w:rFonts w:ascii="Courier New" w:hAnsi="Courier New" w:cs="Courier New"/>
        </w:rPr>
      </w:pPr>
      <w:r w:rsidRPr="006C0F1A">
        <w:rPr>
          <w:rFonts w:ascii="Courier New" w:hAnsi="Courier New" w:cs="Courier New"/>
        </w:rPr>
        <w:t>v = input(</w:t>
      </w:r>
      <w:r w:rsidR="002121B8" w:rsidRPr="006C0F1A">
        <w:rPr>
          <w:rFonts w:ascii="Courier New" w:hAnsi="Courier New" w:cs="Courier New"/>
          <w:bCs/>
          <w:szCs w:val="24"/>
        </w:rPr>
        <w:t>"</w:t>
      </w:r>
      <w:r w:rsidRPr="006C0F1A">
        <w:rPr>
          <w:rFonts w:ascii="Courier New" w:hAnsi="Courier New" w:cs="Courier New"/>
        </w:rPr>
        <w:t>entrez un entier svp</w:t>
      </w:r>
      <w:r w:rsidR="002121B8" w:rsidRPr="006C0F1A">
        <w:rPr>
          <w:rFonts w:ascii="Courier New" w:hAnsi="Courier New" w:cs="Courier New"/>
          <w:bCs/>
          <w:szCs w:val="24"/>
        </w:rPr>
        <w:t>"</w:t>
      </w:r>
      <w:r w:rsidRPr="006C0F1A">
        <w:rPr>
          <w:rFonts w:ascii="Courier New" w:hAnsi="Courier New" w:cs="Courier New"/>
        </w:rPr>
        <w:t>)</w:t>
      </w:r>
    </w:p>
    <w:p w14:paraId="1071AB3A" w14:textId="4CED7E1E" w:rsidR="00DD50D0" w:rsidRPr="006C0F1A" w:rsidRDefault="00DD50D0" w:rsidP="006C0F1A">
      <w:pPr>
        <w:ind w:left="1418"/>
        <w:rPr>
          <w:rFonts w:ascii="Courier New" w:hAnsi="Courier New" w:cs="Courier New"/>
        </w:rPr>
      </w:pPr>
      <w:r w:rsidRPr="006C0F1A">
        <w:rPr>
          <w:rFonts w:ascii="Courier New" w:hAnsi="Courier New" w:cs="Courier New"/>
        </w:rPr>
        <w:t>t = v + 12</w:t>
      </w:r>
    </w:p>
    <w:p w14:paraId="4E0C1ED0" w14:textId="5478E90B" w:rsidR="00DD50D0" w:rsidRPr="006C0F1A" w:rsidRDefault="00DD50D0" w:rsidP="006C0F1A">
      <w:pPr>
        <w:ind w:left="1418"/>
        <w:rPr>
          <w:rFonts w:ascii="Courier New" w:hAnsi="Courier New" w:cs="Courier New"/>
        </w:rPr>
      </w:pPr>
      <w:r w:rsidRPr="006C0F1A">
        <w:rPr>
          <w:rFonts w:ascii="Courier New" w:hAnsi="Courier New" w:cs="Courier New"/>
        </w:rPr>
        <w:t>print(</w:t>
      </w:r>
      <w:r w:rsidR="006C0F1A" w:rsidRPr="006C0F1A">
        <w:rPr>
          <w:rFonts w:ascii="Courier New" w:hAnsi="Courier New" w:cs="Courier New"/>
          <w:bCs/>
          <w:szCs w:val="24"/>
        </w:rPr>
        <w:t>"</w:t>
      </w:r>
      <w:r w:rsidRPr="006C0F1A">
        <w:rPr>
          <w:rFonts w:ascii="Courier New" w:hAnsi="Courier New" w:cs="Courier New"/>
        </w:rPr>
        <w:t>t vaut</w:t>
      </w:r>
      <w:r w:rsidR="006C0F1A" w:rsidRPr="006C0F1A">
        <w:rPr>
          <w:rFonts w:ascii="Courier New" w:hAnsi="Courier New" w:cs="Courier New"/>
          <w:bCs/>
          <w:szCs w:val="24"/>
        </w:rPr>
        <w:t>"</w:t>
      </w:r>
      <w:r w:rsidRPr="006C0F1A">
        <w:rPr>
          <w:rFonts w:ascii="Courier New" w:hAnsi="Courier New" w:cs="Courier New"/>
        </w:rPr>
        <w:t>, t)</w:t>
      </w:r>
    </w:p>
    <w:p w14:paraId="59A0CAE7" w14:textId="74B760B8" w:rsidR="00DD50D0" w:rsidRDefault="00DD50D0" w:rsidP="008D777C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notez ici l’erreur indiquée par l’interpréteur Python</w:t>
      </w:r>
      <w:r w:rsidR="00AE3E7F">
        <w:rPr>
          <w:rFonts w:ascii="Times New Roman" w:hAnsi="Times New Roman" w:cs="Times New Roman"/>
        </w:rPr>
        <w:t xml:space="preserve"> : </w:t>
      </w:r>
      <w:r w:rsidR="008D777C" w:rsidRPr="008D777C">
        <w:rPr>
          <w:rFonts w:ascii="Times New Roman" w:hAnsi="Times New Roman" w:cs="Times New Roman"/>
        </w:rPr>
        <w:t>can only concatenate str (not "int") to str</w:t>
      </w:r>
    </w:p>
    <w:p w14:paraId="0894F256" w14:textId="60D192CD" w:rsidR="00DD50D0" w:rsidRDefault="00DD50D0" w:rsidP="00DD50D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expliquez l’erreur</w:t>
      </w:r>
      <w:r w:rsidR="00AE3E7F">
        <w:rPr>
          <w:rFonts w:ascii="Times New Roman" w:hAnsi="Times New Roman" w:cs="Times New Roman"/>
        </w:rPr>
        <w:t xml:space="preserve"> : </w:t>
      </w:r>
      <w:r w:rsidR="008D777C">
        <w:rPr>
          <w:rFonts w:ascii="Times New Roman" w:hAnsi="Times New Roman" w:cs="Times New Roman"/>
        </w:rPr>
        <w:t>on ne peut pas additionner une variable de type str à une variable de type int.</w:t>
      </w:r>
    </w:p>
    <w:p w14:paraId="77DCE0AE" w14:textId="7CAD59F9" w:rsidR="00DD50D0" w:rsidRPr="006C0F1A" w:rsidRDefault="00DD50D0" w:rsidP="00AE03A2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corrigez l’instruction </w:t>
      </w:r>
      <w:r w:rsidR="00FE4406">
        <w:rPr>
          <w:rFonts w:ascii="Times New Roman" w:hAnsi="Times New Roman" w:cs="Times New Roman"/>
        </w:rPr>
        <w:t xml:space="preserve">dans la fenêtre interactive </w:t>
      </w:r>
      <w:r>
        <w:rPr>
          <w:rFonts w:ascii="Times New Roman" w:hAnsi="Times New Roman" w:cs="Times New Roman"/>
        </w:rPr>
        <w:t>de manière à ce qu’il n’y ait plus d’erreur</w:t>
      </w:r>
    </w:p>
    <w:p w14:paraId="7691B69B" w14:textId="5C3AA41B" w:rsidR="0045541E" w:rsidRDefault="0045541E" w:rsidP="0045541E">
      <w:pPr>
        <w:rPr>
          <w:rFonts w:ascii="Times New Roman" w:hAnsi="Times New Roman" w:cs="Times New Roman"/>
        </w:rPr>
      </w:pPr>
    </w:p>
    <w:p w14:paraId="50B6972B" w14:textId="77777777" w:rsidR="00666D8D" w:rsidRDefault="00666D8D" w:rsidP="0045541E">
      <w:pPr>
        <w:rPr>
          <w:rFonts w:ascii="Times New Roman" w:hAnsi="Times New Roman" w:cs="Times New Roman"/>
        </w:rPr>
      </w:pPr>
    </w:p>
    <w:p w14:paraId="4F174B8C" w14:textId="3FD1C7B9" w:rsidR="0045541E" w:rsidRDefault="0045541E" w:rsidP="004554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PARTIE III – Le choix simple</w:t>
      </w:r>
    </w:p>
    <w:p w14:paraId="6DE7D14E" w14:textId="71559A04" w:rsidR="00252A77" w:rsidRDefault="00252A77" w:rsidP="0045541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9E31C8" w14:textId="77777777" w:rsidR="00252A77" w:rsidRPr="0045541E" w:rsidRDefault="00252A77" w:rsidP="00252A77">
      <w:pPr>
        <w:rPr>
          <w:rFonts w:ascii="Times New Roman" w:hAnsi="Times New Roman" w:cs="Times New Roman"/>
          <w:b/>
          <w:bCs/>
          <w:szCs w:val="24"/>
        </w:rPr>
      </w:pPr>
      <w:r w:rsidRPr="0045541E">
        <w:rPr>
          <w:rFonts w:ascii="Times New Roman" w:hAnsi="Times New Roman" w:cs="Times New Roman"/>
          <w:b/>
          <w:bCs/>
          <w:szCs w:val="24"/>
        </w:rPr>
        <w:t xml:space="preserve">Exercice </w:t>
      </w:r>
      <w:r>
        <w:rPr>
          <w:rFonts w:ascii="Times New Roman" w:hAnsi="Times New Roman" w:cs="Times New Roman"/>
          <w:b/>
          <w:bCs/>
          <w:szCs w:val="24"/>
        </w:rPr>
        <w:t>3.</w:t>
      </w:r>
      <w:r w:rsidRPr="0045541E">
        <w:rPr>
          <w:rFonts w:ascii="Times New Roman" w:hAnsi="Times New Roman" w:cs="Times New Roman"/>
          <w:b/>
          <w:bCs/>
          <w:szCs w:val="24"/>
        </w:rPr>
        <w:t>1 :</w:t>
      </w:r>
    </w:p>
    <w:p w14:paraId="4BBA21C9" w14:textId="668ABE57" w:rsidR="0045541E" w:rsidRDefault="00252A77" w:rsidP="0045541E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Recopiez ce script dans la fenêtre </w:t>
      </w:r>
      <w:r w:rsidR="00666D8D">
        <w:rPr>
          <w:rFonts w:ascii="Times New Roman" w:hAnsi="Times New Roman" w:cs="Times New Roman"/>
          <w:szCs w:val="24"/>
        </w:rPr>
        <w:t xml:space="preserve">de script </w:t>
      </w:r>
      <w:r w:rsidR="00666D8D" w:rsidRPr="00666D8D">
        <w:rPr>
          <w:rFonts w:ascii="Times New Roman" w:hAnsi="Times New Roman" w:cs="Times New Roman"/>
          <w:b/>
          <w:bCs/>
          <w:szCs w:val="24"/>
        </w:rPr>
        <w:t>untitled</w:t>
      </w:r>
      <w:r>
        <w:rPr>
          <w:rFonts w:ascii="Times New Roman" w:hAnsi="Times New Roman" w:cs="Times New Roman"/>
          <w:bCs/>
          <w:szCs w:val="24"/>
        </w:rPr>
        <w:t xml:space="preserve">, enregistrez-le et exécutez-le. </w:t>
      </w:r>
    </w:p>
    <w:p w14:paraId="50607C53" w14:textId="570177D7" w:rsidR="004979EA" w:rsidRDefault="004979EA" w:rsidP="004979EA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#mon troisieme script python</w:t>
      </w:r>
    </w:p>
    <w:p w14:paraId="2B631256" w14:textId="647893DF" w:rsidR="00252A77" w:rsidRPr="006C0F1A" w:rsidRDefault="00252A77" w:rsidP="00252A77">
      <w:pPr>
        <w:ind w:left="709"/>
        <w:rPr>
          <w:rFonts w:ascii="Courier New" w:hAnsi="Courier New" w:cs="Courier New"/>
        </w:rPr>
      </w:pPr>
      <w:r w:rsidRPr="006C0F1A">
        <w:rPr>
          <w:rFonts w:ascii="Courier New" w:hAnsi="Courier New" w:cs="Courier New"/>
        </w:rPr>
        <w:t xml:space="preserve">v = </w:t>
      </w:r>
      <w:r w:rsidR="00A1574D">
        <w:rPr>
          <w:rFonts w:ascii="Courier New" w:hAnsi="Courier New" w:cs="Courier New"/>
        </w:rPr>
        <w:t>int(</w:t>
      </w:r>
      <w:r w:rsidRPr="006C0F1A">
        <w:rPr>
          <w:rFonts w:ascii="Courier New" w:hAnsi="Courier New" w:cs="Courier New"/>
        </w:rPr>
        <w:t>input(</w:t>
      </w:r>
      <w:r w:rsidRPr="006C0F1A">
        <w:rPr>
          <w:rFonts w:ascii="Courier New" w:hAnsi="Courier New" w:cs="Courier New"/>
          <w:bCs/>
          <w:szCs w:val="24"/>
        </w:rPr>
        <w:t>"</w:t>
      </w:r>
      <w:r w:rsidRPr="006C0F1A">
        <w:rPr>
          <w:rFonts w:ascii="Courier New" w:hAnsi="Courier New" w:cs="Courier New"/>
        </w:rPr>
        <w:t>entrez un entier svp</w:t>
      </w:r>
      <w:r w:rsidRPr="006C0F1A">
        <w:rPr>
          <w:rFonts w:ascii="Courier New" w:hAnsi="Courier New" w:cs="Courier New"/>
          <w:bCs/>
          <w:szCs w:val="24"/>
        </w:rPr>
        <w:t>"</w:t>
      </w:r>
      <w:r w:rsidRPr="006C0F1A">
        <w:rPr>
          <w:rFonts w:ascii="Courier New" w:hAnsi="Courier New" w:cs="Courier New"/>
        </w:rPr>
        <w:t>)</w:t>
      </w:r>
      <w:r w:rsidR="00A1574D">
        <w:rPr>
          <w:rFonts w:ascii="Courier New" w:hAnsi="Courier New" w:cs="Courier New"/>
        </w:rPr>
        <w:t>)</w:t>
      </w:r>
    </w:p>
    <w:p w14:paraId="12C335ED" w14:textId="7D5824A1" w:rsidR="00252A77" w:rsidRDefault="00252A77" w:rsidP="00252A77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v &lt; 0 :</w:t>
      </w:r>
      <w:r w:rsidR="004979EA">
        <w:rPr>
          <w:rFonts w:ascii="Courier New" w:hAnsi="Courier New" w:cs="Courier New"/>
        </w:rPr>
        <w:tab/>
      </w:r>
    </w:p>
    <w:p w14:paraId="65F87FEA" w14:textId="4442E18E" w:rsidR="00252A77" w:rsidRDefault="00252A77" w:rsidP="00252A77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C0F1A">
        <w:rPr>
          <w:rFonts w:ascii="Courier New" w:hAnsi="Courier New" w:cs="Courier New"/>
        </w:rPr>
        <w:t>print(</w:t>
      </w:r>
      <w:r w:rsidRPr="006C0F1A">
        <w:rPr>
          <w:rFonts w:ascii="Courier New" w:hAnsi="Courier New" w:cs="Courier New"/>
          <w:bCs/>
          <w:szCs w:val="24"/>
        </w:rPr>
        <w:t>"</w:t>
      </w:r>
      <w:r>
        <w:rPr>
          <w:rFonts w:ascii="Courier New" w:hAnsi="Courier New" w:cs="Courier New"/>
        </w:rPr>
        <w:t>v est négatif</w:t>
      </w:r>
      <w:r w:rsidRPr="006C0F1A">
        <w:rPr>
          <w:rFonts w:ascii="Courier New" w:hAnsi="Courier New" w:cs="Courier New"/>
          <w:bCs/>
          <w:szCs w:val="24"/>
        </w:rPr>
        <w:t>"</w:t>
      </w:r>
      <w:r w:rsidRPr="006C0F1A">
        <w:rPr>
          <w:rFonts w:ascii="Courier New" w:hAnsi="Courier New" w:cs="Courier New"/>
        </w:rPr>
        <w:t>)</w:t>
      </w:r>
    </w:p>
    <w:p w14:paraId="2FC06546" w14:textId="09921140" w:rsidR="00252A77" w:rsidRDefault="00252A77" w:rsidP="00252A77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 :</w:t>
      </w:r>
    </w:p>
    <w:p w14:paraId="4A5A4DAA" w14:textId="253426D0" w:rsidR="00252A77" w:rsidRDefault="00252A77" w:rsidP="00252A77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C0F1A">
        <w:rPr>
          <w:rFonts w:ascii="Courier New" w:hAnsi="Courier New" w:cs="Courier New"/>
        </w:rPr>
        <w:t>print(</w:t>
      </w:r>
      <w:r w:rsidRPr="006C0F1A">
        <w:rPr>
          <w:rFonts w:ascii="Courier New" w:hAnsi="Courier New" w:cs="Courier New"/>
          <w:bCs/>
          <w:szCs w:val="24"/>
        </w:rPr>
        <w:t>"</w:t>
      </w:r>
      <w:r>
        <w:rPr>
          <w:rFonts w:ascii="Courier New" w:hAnsi="Courier New" w:cs="Courier New"/>
          <w:bCs/>
          <w:szCs w:val="24"/>
        </w:rPr>
        <w:t>v est positif</w:t>
      </w:r>
      <w:r w:rsidRPr="006C0F1A">
        <w:rPr>
          <w:rFonts w:ascii="Courier New" w:hAnsi="Courier New" w:cs="Courier New"/>
          <w:bCs/>
          <w:szCs w:val="24"/>
        </w:rPr>
        <w:t>"</w:t>
      </w:r>
      <w:r w:rsidRPr="006C0F1A">
        <w:rPr>
          <w:rFonts w:ascii="Courier New" w:hAnsi="Courier New" w:cs="Courier New"/>
        </w:rPr>
        <w:t>)</w:t>
      </w:r>
    </w:p>
    <w:p w14:paraId="1696BC3E" w14:textId="77777777" w:rsidR="00252A77" w:rsidRPr="006C0F1A" w:rsidRDefault="00252A77" w:rsidP="00252A77">
      <w:pPr>
        <w:ind w:left="709"/>
        <w:rPr>
          <w:rFonts w:ascii="Courier New" w:hAnsi="Courier New" w:cs="Courier New"/>
        </w:rPr>
      </w:pPr>
    </w:p>
    <w:p w14:paraId="61496AF5" w14:textId="07CA8A36" w:rsidR="00A1574D" w:rsidRPr="00A1574D" w:rsidRDefault="00252A77" w:rsidP="00A1574D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252A77">
        <w:rPr>
          <w:rFonts w:ascii="Times New Roman" w:hAnsi="Times New Roman" w:cs="Times New Roman"/>
          <w:szCs w:val="24"/>
        </w:rPr>
        <w:t>Indiquez</w:t>
      </w:r>
      <w:r>
        <w:rPr>
          <w:rFonts w:ascii="Times New Roman" w:hAnsi="Times New Roman" w:cs="Times New Roman"/>
          <w:szCs w:val="24"/>
        </w:rPr>
        <w:t xml:space="preserve"> combien de cas différents, selon la valeur de v, détecte ce programme.</w:t>
      </w:r>
      <w:r w:rsidR="008D777C">
        <w:rPr>
          <w:rFonts w:ascii="Times New Roman" w:hAnsi="Times New Roman" w:cs="Times New Roman"/>
          <w:szCs w:val="24"/>
        </w:rPr>
        <w:t xml:space="preserve"> 2</w:t>
      </w:r>
    </w:p>
    <w:p w14:paraId="70556034" w14:textId="07CA8498" w:rsidR="00252A77" w:rsidRPr="003C57E7" w:rsidRDefault="00252A77" w:rsidP="00252A77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trike/>
          <w:szCs w:val="24"/>
        </w:rPr>
      </w:pPr>
      <w:r w:rsidRPr="003C57E7">
        <w:rPr>
          <w:rFonts w:ascii="Times New Roman" w:hAnsi="Times New Roman" w:cs="Times New Roman"/>
          <w:strike/>
          <w:szCs w:val="24"/>
        </w:rPr>
        <w:t xml:space="preserve">Ajoutez un troisième cas qui détecte si v prend la valeur de zéro et affiche </w:t>
      </w:r>
      <w:r w:rsidRPr="003C57E7">
        <w:rPr>
          <w:rFonts w:ascii="Courier New" w:hAnsi="Courier New" w:cs="Courier New"/>
          <w:bCs/>
          <w:strike/>
          <w:szCs w:val="24"/>
        </w:rPr>
        <w:t xml:space="preserve">"v est </w:t>
      </w:r>
      <w:r w:rsidRPr="003C57E7">
        <w:rPr>
          <w:rFonts w:ascii="Courier New" w:hAnsi="Courier New" w:cs="Courier New"/>
          <w:bCs/>
          <w:strike/>
          <w:szCs w:val="24"/>
        </w:rPr>
        <w:lastRenderedPageBreak/>
        <w:t>nul"</w:t>
      </w:r>
      <w:r w:rsidR="00A1574D" w:rsidRPr="003C57E7">
        <w:rPr>
          <w:rFonts w:ascii="Times New Roman" w:hAnsi="Times New Roman" w:cs="Times New Roman"/>
          <w:strike/>
          <w:szCs w:val="24"/>
        </w:rPr>
        <w:t>.</w:t>
      </w:r>
    </w:p>
    <w:p w14:paraId="26229722" w14:textId="77777777" w:rsidR="00666D8D" w:rsidRDefault="00666D8D" w:rsidP="0045541E">
      <w:pPr>
        <w:rPr>
          <w:rFonts w:ascii="Times New Roman" w:hAnsi="Times New Roman" w:cs="Times New Roman"/>
          <w:b/>
          <w:bCs/>
          <w:szCs w:val="24"/>
        </w:rPr>
      </w:pPr>
    </w:p>
    <w:p w14:paraId="3EAEF363" w14:textId="593D6D18" w:rsidR="0045541E" w:rsidRPr="0045541E" w:rsidRDefault="0045541E" w:rsidP="0045541E">
      <w:pPr>
        <w:rPr>
          <w:rFonts w:ascii="Times New Roman" w:hAnsi="Times New Roman" w:cs="Times New Roman"/>
          <w:b/>
          <w:bCs/>
          <w:szCs w:val="24"/>
        </w:rPr>
      </w:pPr>
      <w:r w:rsidRPr="0045541E">
        <w:rPr>
          <w:rFonts w:ascii="Times New Roman" w:hAnsi="Times New Roman" w:cs="Times New Roman"/>
          <w:b/>
          <w:bCs/>
          <w:szCs w:val="24"/>
        </w:rPr>
        <w:t xml:space="preserve">Exercice </w:t>
      </w:r>
      <w:r w:rsidR="00FE4406">
        <w:rPr>
          <w:rFonts w:ascii="Times New Roman" w:hAnsi="Times New Roman" w:cs="Times New Roman"/>
          <w:b/>
          <w:bCs/>
          <w:szCs w:val="24"/>
        </w:rPr>
        <w:t>3.</w:t>
      </w:r>
      <w:r w:rsidR="00A1574D">
        <w:rPr>
          <w:rFonts w:ascii="Times New Roman" w:hAnsi="Times New Roman" w:cs="Times New Roman"/>
          <w:b/>
          <w:bCs/>
          <w:szCs w:val="24"/>
        </w:rPr>
        <w:t>2</w:t>
      </w:r>
      <w:r w:rsidRPr="0045541E">
        <w:rPr>
          <w:rFonts w:ascii="Times New Roman" w:hAnsi="Times New Roman" w:cs="Times New Roman"/>
          <w:b/>
          <w:bCs/>
          <w:szCs w:val="24"/>
        </w:rPr>
        <w:t> :</w:t>
      </w:r>
    </w:p>
    <w:p w14:paraId="58BBEEDC" w14:textId="3E0FCD1C" w:rsidR="0045541E" w:rsidRDefault="00666D8D" w:rsidP="0045541E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Vous allez créer votre </w:t>
      </w:r>
      <w:r w:rsidR="00C62931">
        <w:rPr>
          <w:rFonts w:ascii="Times New Roman" w:hAnsi="Times New Roman" w:cs="Times New Roman"/>
          <w:bCs/>
          <w:szCs w:val="24"/>
        </w:rPr>
        <w:t>quatrieme</w:t>
      </w:r>
      <w:r>
        <w:rPr>
          <w:rFonts w:ascii="Times New Roman" w:hAnsi="Times New Roman" w:cs="Times New Roman"/>
          <w:bCs/>
          <w:szCs w:val="24"/>
        </w:rPr>
        <w:t xml:space="preserve"> script qui </w:t>
      </w:r>
      <w:r w:rsidR="0045541E" w:rsidRPr="0045541E">
        <w:rPr>
          <w:rFonts w:ascii="Times New Roman" w:hAnsi="Times New Roman" w:cs="Times New Roman"/>
          <w:bCs/>
          <w:szCs w:val="24"/>
        </w:rPr>
        <w:t>demander</w:t>
      </w:r>
      <w:r>
        <w:rPr>
          <w:rFonts w:ascii="Times New Roman" w:hAnsi="Times New Roman" w:cs="Times New Roman"/>
          <w:bCs/>
          <w:szCs w:val="24"/>
        </w:rPr>
        <w:t>a</w:t>
      </w:r>
      <w:r w:rsidR="0045541E" w:rsidRPr="0045541E">
        <w:rPr>
          <w:rFonts w:ascii="Times New Roman" w:hAnsi="Times New Roman" w:cs="Times New Roman"/>
          <w:bCs/>
          <w:szCs w:val="24"/>
        </w:rPr>
        <w:t xml:space="preserve"> à l’utilisateur une valeur entière quelconque</w:t>
      </w:r>
      <w:r>
        <w:rPr>
          <w:rFonts w:ascii="Times New Roman" w:hAnsi="Times New Roman" w:cs="Times New Roman"/>
          <w:bCs/>
          <w:szCs w:val="24"/>
        </w:rPr>
        <w:t xml:space="preserve">, </w:t>
      </w:r>
      <w:r w:rsidR="0045541E" w:rsidRPr="0045541E">
        <w:rPr>
          <w:rFonts w:ascii="Times New Roman" w:hAnsi="Times New Roman" w:cs="Times New Roman"/>
          <w:bCs/>
          <w:szCs w:val="24"/>
        </w:rPr>
        <w:t>afficher</w:t>
      </w:r>
      <w:r>
        <w:rPr>
          <w:rFonts w:ascii="Times New Roman" w:hAnsi="Times New Roman" w:cs="Times New Roman"/>
          <w:bCs/>
          <w:szCs w:val="24"/>
        </w:rPr>
        <w:t>a</w:t>
      </w:r>
      <w:r w:rsidR="0045541E" w:rsidRPr="0045541E">
        <w:rPr>
          <w:rFonts w:ascii="Times New Roman" w:hAnsi="Times New Roman" w:cs="Times New Roman"/>
          <w:bCs/>
          <w:szCs w:val="24"/>
        </w:rPr>
        <w:t xml:space="preserve"> si cet entier est </w:t>
      </w:r>
      <w:r w:rsidR="00AE03A2">
        <w:rPr>
          <w:rFonts w:ascii="Times New Roman" w:hAnsi="Times New Roman" w:cs="Times New Roman"/>
          <w:bCs/>
          <w:szCs w:val="24"/>
        </w:rPr>
        <w:t>pair</w:t>
      </w:r>
      <w:r w:rsidR="0045541E" w:rsidRPr="0045541E">
        <w:rPr>
          <w:rFonts w:ascii="Times New Roman" w:hAnsi="Times New Roman" w:cs="Times New Roman"/>
          <w:bCs/>
          <w:szCs w:val="24"/>
        </w:rPr>
        <w:t xml:space="preserve"> ou </w:t>
      </w:r>
      <w:r w:rsidR="00AE03A2">
        <w:rPr>
          <w:rFonts w:ascii="Times New Roman" w:hAnsi="Times New Roman" w:cs="Times New Roman"/>
          <w:bCs/>
          <w:szCs w:val="24"/>
        </w:rPr>
        <w:t>impair</w:t>
      </w:r>
      <w:r w:rsidR="0045541E" w:rsidRPr="0045541E">
        <w:rPr>
          <w:rFonts w:ascii="Times New Roman" w:hAnsi="Times New Roman" w:cs="Times New Roman"/>
          <w:bCs/>
          <w:szCs w:val="24"/>
        </w:rPr>
        <w:t>.</w:t>
      </w:r>
      <w:r>
        <w:rPr>
          <w:rFonts w:ascii="Times New Roman" w:hAnsi="Times New Roman" w:cs="Times New Roman"/>
          <w:bCs/>
          <w:szCs w:val="24"/>
        </w:rPr>
        <w:t xml:space="preserve"> Vous créerez ce script dans une fenêtre </w:t>
      </w:r>
      <w:r>
        <w:rPr>
          <w:rFonts w:ascii="Times New Roman" w:hAnsi="Times New Roman" w:cs="Times New Roman"/>
          <w:szCs w:val="24"/>
        </w:rPr>
        <w:t xml:space="preserve">de script </w:t>
      </w:r>
      <w:r w:rsidRPr="00666D8D">
        <w:rPr>
          <w:rFonts w:ascii="Times New Roman" w:hAnsi="Times New Roman" w:cs="Times New Roman"/>
          <w:b/>
          <w:bCs/>
          <w:szCs w:val="24"/>
        </w:rPr>
        <w:t>untitled</w:t>
      </w:r>
      <w:r w:rsidRPr="00666D8D">
        <w:rPr>
          <w:rFonts w:ascii="Times New Roman" w:hAnsi="Times New Roman" w:cs="Times New Roman"/>
          <w:szCs w:val="24"/>
        </w:rPr>
        <w:t>.</w:t>
      </w:r>
    </w:p>
    <w:p w14:paraId="2DCD507C" w14:textId="38A57E4C" w:rsidR="00AE03A2" w:rsidRDefault="00AE03A2" w:rsidP="0045541E">
      <w:pPr>
        <w:rPr>
          <w:rFonts w:ascii="Times New Roman" w:hAnsi="Times New Roman" w:cs="Times New Roman"/>
          <w:bCs/>
          <w:szCs w:val="24"/>
        </w:rPr>
      </w:pPr>
    </w:p>
    <w:p w14:paraId="3FEB0206" w14:textId="2DF71416" w:rsidR="00AE03A2" w:rsidRDefault="004D41ED" w:rsidP="004D41ED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Expliquez quel donnée(s) de départ vous devez avoir, et quel résultat d’arrivée on veut obtenir.</w:t>
      </w:r>
    </w:p>
    <w:p w14:paraId="7ACA4C02" w14:textId="786B8ACB" w:rsidR="004D41ED" w:rsidRDefault="004D41ED" w:rsidP="004D41ED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Cherchez la définition d’un nombre pair (vous pouvez vous aider d’internet).</w:t>
      </w:r>
    </w:p>
    <w:p w14:paraId="50B87F09" w14:textId="420CEA02" w:rsidR="004D41ED" w:rsidRDefault="004D41ED" w:rsidP="004D41ED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Décrivez en langage naturel l’algorithme du programme.</w:t>
      </w:r>
    </w:p>
    <w:p w14:paraId="047A1803" w14:textId="0603E921" w:rsidR="004D41ED" w:rsidRPr="004D41ED" w:rsidRDefault="004D41ED" w:rsidP="004D41ED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Une fois l’algorithme décrit, implémentez cet algorithme en Python, puis écrivez-le dans un fichier dans l’environnement Python et Python et sauvegardez ce fichier. Testez-le avec plusieurs valeurs.</w:t>
      </w:r>
    </w:p>
    <w:p w14:paraId="7923F1FD" w14:textId="180CBBBC" w:rsidR="0045541E" w:rsidRDefault="0045541E" w:rsidP="0045541E">
      <w:pPr>
        <w:rPr>
          <w:rFonts w:ascii="Times New Roman" w:hAnsi="Times New Roman" w:cs="Times New Roman"/>
          <w:b/>
          <w:bCs/>
          <w:szCs w:val="24"/>
        </w:rPr>
      </w:pPr>
    </w:p>
    <w:p w14:paraId="71FB7C38" w14:textId="1D96CEDD" w:rsidR="00000728" w:rsidRDefault="00000728" w:rsidP="0045541E">
      <w:pPr>
        <w:rPr>
          <w:rFonts w:ascii="Times New Roman" w:hAnsi="Times New Roman" w:cs="Times New Roman"/>
          <w:b/>
          <w:bCs/>
          <w:szCs w:val="24"/>
        </w:rPr>
      </w:pPr>
      <w:r w:rsidRPr="0045541E">
        <w:rPr>
          <w:rFonts w:ascii="Times New Roman" w:hAnsi="Times New Roman" w:cs="Times New Roman"/>
          <w:b/>
          <w:bCs/>
          <w:szCs w:val="24"/>
        </w:rPr>
        <w:t xml:space="preserve">Exercice </w:t>
      </w:r>
      <w:r>
        <w:rPr>
          <w:rFonts w:ascii="Times New Roman" w:hAnsi="Times New Roman" w:cs="Times New Roman"/>
          <w:b/>
          <w:bCs/>
          <w:szCs w:val="24"/>
        </w:rPr>
        <w:t>3.3</w:t>
      </w:r>
      <w:r w:rsidRPr="0045541E">
        <w:rPr>
          <w:rFonts w:ascii="Times New Roman" w:hAnsi="Times New Roman" w:cs="Times New Roman"/>
          <w:b/>
          <w:bCs/>
          <w:szCs w:val="24"/>
        </w:rPr>
        <w:t> :</w:t>
      </w:r>
      <w:r w:rsidR="00BD17F1">
        <w:rPr>
          <w:rFonts w:ascii="Times New Roman" w:hAnsi="Times New Roman" w:cs="Times New Roman"/>
          <w:b/>
          <w:bCs/>
          <w:szCs w:val="24"/>
        </w:rPr>
        <w:t xml:space="preserve"> Corrigez ces bugs.</w:t>
      </w:r>
    </w:p>
    <w:p w14:paraId="4BDC3B50" w14:textId="28FE817B" w:rsidR="00000728" w:rsidRPr="00BD17F1" w:rsidRDefault="006875CB" w:rsidP="00BD17F1">
      <w:pPr>
        <w:tabs>
          <w:tab w:val="left" w:pos="638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 script suivant présente une</w:t>
      </w:r>
      <w:r w:rsidR="00BD17F1" w:rsidRPr="00BD17F1">
        <w:rPr>
          <w:rFonts w:ascii="Times New Roman" w:hAnsi="Times New Roman" w:cs="Times New Roman"/>
          <w:szCs w:val="24"/>
        </w:rPr>
        <w:t xml:space="preserve"> erreur. Recopiez</w:t>
      </w:r>
      <w:r>
        <w:rPr>
          <w:rFonts w:ascii="Times New Roman" w:hAnsi="Times New Roman" w:cs="Times New Roman"/>
          <w:szCs w:val="24"/>
        </w:rPr>
        <w:t>-</w:t>
      </w:r>
      <w:r w:rsidR="00BD17F1" w:rsidRPr="00BD17F1">
        <w:rPr>
          <w:rFonts w:ascii="Times New Roman" w:hAnsi="Times New Roman" w:cs="Times New Roman"/>
          <w:szCs w:val="24"/>
        </w:rPr>
        <w:t xml:space="preserve">le </w:t>
      </w:r>
      <w:r w:rsidR="00BD17F1">
        <w:rPr>
          <w:rFonts w:ascii="Times New Roman" w:hAnsi="Times New Roman" w:cs="Times New Roman"/>
          <w:szCs w:val="24"/>
        </w:rPr>
        <w:t xml:space="preserve">dans </w:t>
      </w:r>
      <w:r w:rsidR="00BD17F1">
        <w:rPr>
          <w:rFonts w:ascii="Times New Roman" w:hAnsi="Times New Roman" w:cs="Times New Roman"/>
          <w:bCs/>
          <w:szCs w:val="24"/>
        </w:rPr>
        <w:t xml:space="preserve">une fenêtre </w:t>
      </w:r>
      <w:r w:rsidR="00BD17F1">
        <w:rPr>
          <w:rFonts w:ascii="Times New Roman" w:hAnsi="Times New Roman" w:cs="Times New Roman"/>
          <w:szCs w:val="24"/>
        </w:rPr>
        <w:t xml:space="preserve">de script </w:t>
      </w:r>
      <w:r w:rsidR="00BD17F1" w:rsidRPr="00666D8D">
        <w:rPr>
          <w:rFonts w:ascii="Times New Roman" w:hAnsi="Times New Roman" w:cs="Times New Roman"/>
          <w:b/>
          <w:bCs/>
          <w:szCs w:val="24"/>
        </w:rPr>
        <w:t>untitled</w:t>
      </w:r>
      <w:r w:rsidR="00BD17F1">
        <w:rPr>
          <w:rFonts w:ascii="Times New Roman" w:hAnsi="Times New Roman" w:cs="Times New Roman"/>
          <w:b/>
          <w:bCs/>
          <w:szCs w:val="24"/>
        </w:rPr>
        <w:t xml:space="preserve">, </w:t>
      </w:r>
      <w:r w:rsidR="00BD17F1" w:rsidRPr="006875CB">
        <w:rPr>
          <w:rFonts w:ascii="Times New Roman" w:hAnsi="Times New Roman" w:cs="Times New Roman"/>
          <w:szCs w:val="24"/>
        </w:rPr>
        <w:t>sauvegardez</w:t>
      </w:r>
      <w:r>
        <w:rPr>
          <w:rFonts w:ascii="Times New Roman" w:hAnsi="Times New Roman" w:cs="Times New Roman"/>
          <w:szCs w:val="24"/>
        </w:rPr>
        <w:t>-</w:t>
      </w:r>
      <w:r w:rsidR="00BD17F1" w:rsidRPr="006875CB">
        <w:rPr>
          <w:rFonts w:ascii="Times New Roman" w:hAnsi="Times New Roman" w:cs="Times New Roman"/>
          <w:szCs w:val="24"/>
        </w:rPr>
        <w:t>le puis exécutez le script.</w:t>
      </w:r>
    </w:p>
    <w:p w14:paraId="5B50D7FA" w14:textId="0EC59CED" w:rsidR="004979EA" w:rsidRDefault="004979EA" w:rsidP="004979EA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#mon </w:t>
      </w:r>
      <w:r w:rsidR="00C62931">
        <w:rPr>
          <w:rFonts w:ascii="Courier New" w:hAnsi="Courier New" w:cs="Courier New"/>
          <w:szCs w:val="24"/>
        </w:rPr>
        <w:t>cinquieme</w:t>
      </w:r>
      <w:r>
        <w:rPr>
          <w:rFonts w:ascii="Courier New" w:hAnsi="Courier New" w:cs="Courier New"/>
          <w:szCs w:val="24"/>
        </w:rPr>
        <w:t xml:space="preserve"> script python</w:t>
      </w:r>
    </w:p>
    <w:p w14:paraId="08A4E92F" w14:textId="0E499F69" w:rsidR="006875CB" w:rsidRPr="00B6343A" w:rsidRDefault="006875CB" w:rsidP="006875CB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choix</w:t>
      </w:r>
      <w:r w:rsidRPr="006C0F1A">
        <w:rPr>
          <w:rFonts w:ascii="Courier New" w:hAnsi="Courier New" w:cs="Courier New"/>
        </w:rPr>
        <w:t xml:space="preserve"> = input(</w:t>
      </w:r>
      <w:r w:rsidRPr="006C0F1A">
        <w:rPr>
          <w:rFonts w:ascii="Courier New" w:hAnsi="Courier New" w:cs="Courier New"/>
          <w:bCs/>
          <w:szCs w:val="24"/>
        </w:rPr>
        <w:t>"</w:t>
      </w:r>
      <w:r>
        <w:rPr>
          <w:rFonts w:ascii="Courier New" w:hAnsi="Courier New" w:cs="Courier New"/>
        </w:rPr>
        <w:t xml:space="preserve">Voulez-vous continuer ? </w:t>
      </w:r>
      <w:r w:rsidRPr="00B6343A">
        <w:rPr>
          <w:rFonts w:ascii="Courier New" w:hAnsi="Courier New" w:cs="Courier New"/>
          <w:bCs/>
          <w:szCs w:val="24"/>
        </w:rPr>
        <w:t>"</w:t>
      </w:r>
      <w:r w:rsidRPr="00B6343A">
        <w:rPr>
          <w:rFonts w:ascii="Courier New" w:hAnsi="Courier New" w:cs="Courier New"/>
        </w:rPr>
        <w:t>)</w:t>
      </w:r>
    </w:p>
    <w:p w14:paraId="403B674F" w14:textId="0A54DD16" w:rsidR="006875CB" w:rsidRPr="00B6343A" w:rsidRDefault="006875CB" w:rsidP="006875CB">
      <w:pPr>
        <w:ind w:left="709"/>
        <w:rPr>
          <w:rFonts w:ascii="Courier New" w:hAnsi="Courier New" w:cs="Courier New"/>
        </w:rPr>
      </w:pPr>
      <w:r w:rsidRPr="00B6343A">
        <w:rPr>
          <w:rFonts w:ascii="Courier New" w:hAnsi="Courier New" w:cs="Courier New"/>
        </w:rPr>
        <w:t xml:space="preserve">if v = </w:t>
      </w:r>
      <w:r w:rsidRPr="00B6343A">
        <w:rPr>
          <w:rFonts w:ascii="Courier New" w:hAnsi="Courier New" w:cs="Courier New"/>
          <w:bCs/>
          <w:szCs w:val="24"/>
        </w:rPr>
        <w:t xml:space="preserve">"oui" </w:t>
      </w:r>
      <w:r w:rsidRPr="00B6343A">
        <w:rPr>
          <w:rFonts w:ascii="Courier New" w:hAnsi="Courier New" w:cs="Courier New"/>
        </w:rPr>
        <w:t>:</w:t>
      </w:r>
    </w:p>
    <w:p w14:paraId="47E2DB79" w14:textId="13AAF5D6" w:rsidR="006875CB" w:rsidRDefault="006875CB" w:rsidP="006875CB">
      <w:pPr>
        <w:ind w:left="709"/>
        <w:rPr>
          <w:rFonts w:ascii="Courier New" w:hAnsi="Courier New" w:cs="Courier New"/>
          <w:bCs/>
          <w:szCs w:val="24"/>
        </w:rPr>
      </w:pPr>
      <w:r w:rsidRPr="00B6343A">
        <w:rPr>
          <w:rFonts w:ascii="Courier New" w:hAnsi="Courier New" w:cs="Courier New"/>
        </w:rPr>
        <w:tab/>
      </w:r>
      <w:r w:rsidRPr="006875CB">
        <w:rPr>
          <w:rFonts w:ascii="Courier New" w:hAnsi="Courier New" w:cs="Courier New"/>
        </w:rPr>
        <w:t>print(</w:t>
      </w:r>
      <w:r w:rsidRPr="006875CB">
        <w:rPr>
          <w:rFonts w:ascii="Courier New" w:hAnsi="Courier New" w:cs="Courier New"/>
          <w:bCs/>
          <w:szCs w:val="24"/>
        </w:rPr>
        <w:t>"Ok, on continue alors</w:t>
      </w:r>
      <w:r>
        <w:rPr>
          <w:rFonts w:ascii="Courier New" w:hAnsi="Courier New" w:cs="Courier New"/>
          <w:bCs/>
          <w:szCs w:val="24"/>
        </w:rPr>
        <w:t>.</w:t>
      </w:r>
      <w:r w:rsidRPr="006C0F1A">
        <w:rPr>
          <w:rFonts w:ascii="Courier New" w:hAnsi="Courier New" w:cs="Courier New"/>
          <w:bCs/>
          <w:szCs w:val="24"/>
        </w:rPr>
        <w:t>"</w:t>
      </w:r>
      <w:r>
        <w:rPr>
          <w:rFonts w:ascii="Courier New" w:hAnsi="Courier New" w:cs="Courier New"/>
          <w:bCs/>
          <w:szCs w:val="24"/>
        </w:rPr>
        <w:t>)</w:t>
      </w:r>
    </w:p>
    <w:p w14:paraId="48A0F3AB" w14:textId="6E69E8DC" w:rsidR="006875CB" w:rsidRDefault="006875CB" w:rsidP="006875CB">
      <w:pPr>
        <w:ind w:left="709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else : </w:t>
      </w:r>
    </w:p>
    <w:p w14:paraId="5F28A7E0" w14:textId="5E14DB85" w:rsidR="006875CB" w:rsidRDefault="006875CB" w:rsidP="006875CB">
      <w:pPr>
        <w:ind w:left="709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 w:rsidRPr="006875CB">
        <w:rPr>
          <w:rFonts w:ascii="Courier New" w:hAnsi="Courier New" w:cs="Courier New"/>
        </w:rPr>
        <w:t>print(</w:t>
      </w:r>
      <w:r w:rsidRPr="006875CB">
        <w:rPr>
          <w:rFonts w:ascii="Courier New" w:hAnsi="Courier New" w:cs="Courier New"/>
          <w:bCs/>
          <w:szCs w:val="24"/>
        </w:rPr>
        <w:t>"</w:t>
      </w:r>
      <w:r>
        <w:rPr>
          <w:rFonts w:ascii="Courier New" w:hAnsi="Courier New" w:cs="Courier New"/>
          <w:bCs/>
          <w:szCs w:val="24"/>
        </w:rPr>
        <w:t>Bien, on arrête...)</w:t>
      </w:r>
    </w:p>
    <w:p w14:paraId="70173422" w14:textId="35BD292C" w:rsidR="006875CB" w:rsidRPr="006875CB" w:rsidRDefault="006875CB" w:rsidP="006875CB">
      <w:pPr>
        <w:ind w:left="709"/>
        <w:rPr>
          <w:rFonts w:ascii="Courier New" w:hAnsi="Courier New" w:cs="Courier New"/>
        </w:rPr>
      </w:pPr>
    </w:p>
    <w:p w14:paraId="667E1510" w14:textId="251A3AC3" w:rsidR="006875CB" w:rsidRDefault="006875CB" w:rsidP="006875CB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notez ici l’erreur indiquée par l’interpréteur Python : </w:t>
      </w:r>
      <w:r w:rsidR="00B30B18">
        <w:rPr>
          <w:rFonts w:ascii="Times New Roman" w:hAnsi="Times New Roman" w:cs="Times New Roman"/>
        </w:rPr>
        <w:t>invalid syntax</w:t>
      </w:r>
    </w:p>
    <w:p w14:paraId="0DFAE274" w14:textId="10BAA83C" w:rsidR="006875CB" w:rsidRDefault="006875CB" w:rsidP="006875CB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expliquez l’erreur : </w:t>
      </w:r>
      <w:r w:rsidR="00B30B18">
        <w:rPr>
          <w:rFonts w:ascii="Times New Roman" w:hAnsi="Times New Roman" w:cs="Times New Roman"/>
        </w:rPr>
        <w:t>pour vérifier une condition on utilise ‘==’ et non ‘=’ ! De plus v n’est pas spécifié, et les guillemets lors du print ne sont pas fermés.</w:t>
      </w:r>
    </w:p>
    <w:p w14:paraId="6CCE353C" w14:textId="4D03ECF7" w:rsidR="006875CB" w:rsidRPr="006C0F1A" w:rsidRDefault="006875CB" w:rsidP="006875CB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corrigez l’instruction dans le script de manière à ce qu’il n’y ait plus d’erreur</w:t>
      </w:r>
    </w:p>
    <w:p w14:paraId="5A3F1355" w14:textId="79BF7D19" w:rsidR="00000728" w:rsidRDefault="00000728" w:rsidP="0045541E">
      <w:pPr>
        <w:rPr>
          <w:rFonts w:ascii="Times New Roman" w:hAnsi="Times New Roman" w:cs="Times New Roman"/>
          <w:b/>
          <w:bCs/>
          <w:szCs w:val="24"/>
        </w:rPr>
      </w:pPr>
    </w:p>
    <w:p w14:paraId="422F2044" w14:textId="24F5B808" w:rsidR="008B4A4C" w:rsidRDefault="008B4A4C" w:rsidP="0045541E">
      <w:pPr>
        <w:rPr>
          <w:rFonts w:ascii="Times New Roman" w:hAnsi="Times New Roman" w:cs="Times New Roman"/>
          <w:b/>
          <w:bCs/>
          <w:szCs w:val="24"/>
        </w:rPr>
      </w:pPr>
    </w:p>
    <w:p w14:paraId="01A1D0E5" w14:textId="77777777" w:rsidR="008B4A4C" w:rsidRPr="006875CB" w:rsidRDefault="008B4A4C" w:rsidP="0045541E">
      <w:pPr>
        <w:rPr>
          <w:rFonts w:ascii="Times New Roman" w:hAnsi="Times New Roman" w:cs="Times New Roman"/>
          <w:b/>
          <w:bCs/>
          <w:szCs w:val="24"/>
        </w:rPr>
      </w:pPr>
    </w:p>
    <w:p w14:paraId="199B841D" w14:textId="2BB8A262" w:rsidR="00B6343A" w:rsidRDefault="00B6343A" w:rsidP="00B6343A">
      <w:pPr>
        <w:rPr>
          <w:rFonts w:ascii="Times New Roman" w:hAnsi="Times New Roman" w:cs="Times New Roman"/>
          <w:b/>
          <w:bCs/>
          <w:szCs w:val="24"/>
        </w:rPr>
      </w:pPr>
      <w:r w:rsidRPr="0045541E">
        <w:rPr>
          <w:rFonts w:ascii="Times New Roman" w:hAnsi="Times New Roman" w:cs="Times New Roman"/>
          <w:b/>
          <w:bCs/>
          <w:szCs w:val="24"/>
        </w:rPr>
        <w:t xml:space="preserve">Exercice </w:t>
      </w:r>
      <w:r>
        <w:rPr>
          <w:rFonts w:ascii="Times New Roman" w:hAnsi="Times New Roman" w:cs="Times New Roman"/>
          <w:b/>
          <w:bCs/>
          <w:szCs w:val="24"/>
        </w:rPr>
        <w:t>3.</w:t>
      </w:r>
      <w:r w:rsidR="0096549B">
        <w:rPr>
          <w:rFonts w:ascii="Times New Roman" w:hAnsi="Times New Roman" w:cs="Times New Roman"/>
          <w:b/>
          <w:bCs/>
          <w:szCs w:val="24"/>
        </w:rPr>
        <w:t>4</w:t>
      </w:r>
      <w:r w:rsidRPr="0045541E">
        <w:rPr>
          <w:rFonts w:ascii="Times New Roman" w:hAnsi="Times New Roman" w:cs="Times New Roman"/>
          <w:b/>
          <w:bCs/>
          <w:szCs w:val="24"/>
        </w:rPr>
        <w:t> :</w:t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="003F40D5">
        <w:rPr>
          <w:rFonts w:ascii="Times New Roman" w:hAnsi="Times New Roman" w:cs="Times New Roman"/>
          <w:b/>
          <w:bCs/>
          <w:szCs w:val="24"/>
        </w:rPr>
        <w:t>Les tabulations</w:t>
      </w:r>
      <w:r>
        <w:rPr>
          <w:rFonts w:ascii="Times New Roman" w:hAnsi="Times New Roman" w:cs="Times New Roman"/>
          <w:b/>
          <w:bCs/>
          <w:szCs w:val="24"/>
        </w:rPr>
        <w:t>.</w:t>
      </w:r>
    </w:p>
    <w:p w14:paraId="7E281390" w14:textId="6FBD4D8A" w:rsidR="00B6343A" w:rsidRDefault="00B6343A" w:rsidP="00B6343A">
      <w:pPr>
        <w:tabs>
          <w:tab w:val="left" w:pos="6380"/>
        </w:tabs>
        <w:rPr>
          <w:rFonts w:ascii="Times New Roman" w:hAnsi="Times New Roman" w:cs="Times New Roman"/>
          <w:szCs w:val="24"/>
        </w:rPr>
      </w:pPr>
      <w:r w:rsidRPr="00BD17F1">
        <w:rPr>
          <w:rFonts w:ascii="Times New Roman" w:hAnsi="Times New Roman" w:cs="Times New Roman"/>
          <w:szCs w:val="24"/>
        </w:rPr>
        <w:t>Recopiez</w:t>
      </w:r>
      <w:r>
        <w:rPr>
          <w:rFonts w:ascii="Times New Roman" w:hAnsi="Times New Roman" w:cs="Times New Roman"/>
          <w:szCs w:val="24"/>
        </w:rPr>
        <w:t>-c</w:t>
      </w:r>
      <w:r w:rsidRPr="00BD17F1"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 xml:space="preserve"> script</w:t>
      </w:r>
      <w:r w:rsidRPr="00BD17F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dans </w:t>
      </w:r>
      <w:r>
        <w:rPr>
          <w:rFonts w:ascii="Times New Roman" w:hAnsi="Times New Roman" w:cs="Times New Roman"/>
          <w:bCs/>
          <w:szCs w:val="24"/>
        </w:rPr>
        <w:t xml:space="preserve">une fenêtre </w:t>
      </w:r>
      <w:r>
        <w:rPr>
          <w:rFonts w:ascii="Times New Roman" w:hAnsi="Times New Roman" w:cs="Times New Roman"/>
          <w:szCs w:val="24"/>
        </w:rPr>
        <w:t xml:space="preserve">de script </w:t>
      </w:r>
      <w:r w:rsidRPr="00666D8D">
        <w:rPr>
          <w:rFonts w:ascii="Times New Roman" w:hAnsi="Times New Roman" w:cs="Times New Roman"/>
          <w:b/>
          <w:bCs/>
          <w:szCs w:val="24"/>
        </w:rPr>
        <w:t>untitled</w:t>
      </w:r>
      <w:r>
        <w:rPr>
          <w:rFonts w:ascii="Times New Roman" w:hAnsi="Times New Roman" w:cs="Times New Roman"/>
          <w:b/>
          <w:bCs/>
          <w:szCs w:val="24"/>
        </w:rPr>
        <w:t xml:space="preserve">, </w:t>
      </w:r>
      <w:r w:rsidRPr="006875CB">
        <w:rPr>
          <w:rFonts w:ascii="Times New Roman" w:hAnsi="Times New Roman" w:cs="Times New Roman"/>
          <w:szCs w:val="24"/>
        </w:rPr>
        <w:t>sauvegardez</w:t>
      </w:r>
      <w:r>
        <w:rPr>
          <w:rFonts w:ascii="Times New Roman" w:hAnsi="Times New Roman" w:cs="Times New Roman"/>
          <w:szCs w:val="24"/>
        </w:rPr>
        <w:t>-</w:t>
      </w:r>
      <w:r w:rsidRPr="006875CB">
        <w:rPr>
          <w:rFonts w:ascii="Times New Roman" w:hAnsi="Times New Roman" w:cs="Times New Roman"/>
          <w:szCs w:val="24"/>
        </w:rPr>
        <w:t>le puis exécutez le script.</w:t>
      </w:r>
      <w:r>
        <w:rPr>
          <w:rFonts w:ascii="Times New Roman" w:hAnsi="Times New Roman" w:cs="Times New Roman"/>
          <w:szCs w:val="24"/>
        </w:rPr>
        <w:t xml:space="preserve"> Testez le avec ‘oui’ puis avec ‘non’.</w:t>
      </w:r>
    </w:p>
    <w:p w14:paraId="46A9B987" w14:textId="77777777" w:rsidR="00B6343A" w:rsidRPr="00BD17F1" w:rsidRDefault="00B6343A" w:rsidP="00B6343A">
      <w:pPr>
        <w:tabs>
          <w:tab w:val="left" w:pos="6380"/>
        </w:tabs>
        <w:rPr>
          <w:rFonts w:ascii="Times New Roman" w:hAnsi="Times New Roman" w:cs="Times New Roman"/>
          <w:szCs w:val="24"/>
        </w:rPr>
      </w:pPr>
    </w:p>
    <w:p w14:paraId="62838301" w14:textId="7466CAAB" w:rsidR="00B6343A" w:rsidRDefault="00B6343A" w:rsidP="00B6343A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#mon </w:t>
      </w:r>
      <w:r w:rsidR="00066B6B">
        <w:rPr>
          <w:rFonts w:ascii="Courier New" w:hAnsi="Courier New" w:cs="Courier New"/>
          <w:szCs w:val="24"/>
        </w:rPr>
        <w:t>sixieme</w:t>
      </w:r>
      <w:r>
        <w:rPr>
          <w:rFonts w:ascii="Courier New" w:hAnsi="Courier New" w:cs="Courier New"/>
          <w:szCs w:val="24"/>
        </w:rPr>
        <w:t xml:space="preserve"> script python</w:t>
      </w:r>
    </w:p>
    <w:p w14:paraId="6A45BBC4" w14:textId="77777777" w:rsidR="00B6343A" w:rsidRPr="00B6343A" w:rsidRDefault="00B6343A" w:rsidP="00B6343A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choix</w:t>
      </w:r>
      <w:r w:rsidRPr="006C0F1A">
        <w:rPr>
          <w:rFonts w:ascii="Courier New" w:hAnsi="Courier New" w:cs="Courier New"/>
        </w:rPr>
        <w:t xml:space="preserve"> = input(</w:t>
      </w:r>
      <w:r w:rsidRPr="006C0F1A">
        <w:rPr>
          <w:rFonts w:ascii="Courier New" w:hAnsi="Courier New" w:cs="Courier New"/>
          <w:bCs/>
          <w:szCs w:val="24"/>
        </w:rPr>
        <w:t>"</w:t>
      </w:r>
      <w:r>
        <w:rPr>
          <w:rFonts w:ascii="Courier New" w:hAnsi="Courier New" w:cs="Courier New"/>
        </w:rPr>
        <w:t xml:space="preserve">Voulez-vous continuer ? </w:t>
      </w:r>
      <w:r w:rsidRPr="00B6343A">
        <w:rPr>
          <w:rFonts w:ascii="Courier New" w:hAnsi="Courier New" w:cs="Courier New"/>
          <w:bCs/>
          <w:szCs w:val="24"/>
        </w:rPr>
        <w:t>"</w:t>
      </w:r>
      <w:r w:rsidRPr="00B6343A">
        <w:rPr>
          <w:rFonts w:ascii="Courier New" w:hAnsi="Courier New" w:cs="Courier New"/>
        </w:rPr>
        <w:t>)</w:t>
      </w:r>
    </w:p>
    <w:p w14:paraId="10413874" w14:textId="4E46DBAD" w:rsidR="00B6343A" w:rsidRPr="00B6343A" w:rsidRDefault="00B6343A" w:rsidP="00B6343A">
      <w:pPr>
        <w:ind w:left="709"/>
        <w:rPr>
          <w:rFonts w:ascii="Courier New" w:hAnsi="Courier New" w:cs="Courier New"/>
        </w:rPr>
      </w:pPr>
      <w:r w:rsidRPr="00B6343A">
        <w:rPr>
          <w:rFonts w:ascii="Courier New" w:hAnsi="Courier New" w:cs="Courier New"/>
        </w:rPr>
        <w:t xml:space="preserve">if </w:t>
      </w:r>
      <w:r w:rsidR="00FA7F75">
        <w:rPr>
          <w:rFonts w:ascii="Courier New" w:hAnsi="Courier New" w:cs="Courier New"/>
        </w:rPr>
        <w:t>choix</w:t>
      </w:r>
      <w:r w:rsidR="00FA7F75" w:rsidRPr="006C0F1A">
        <w:rPr>
          <w:rFonts w:ascii="Courier New" w:hAnsi="Courier New" w:cs="Courier New"/>
        </w:rPr>
        <w:t xml:space="preserve"> </w:t>
      </w:r>
      <w:r w:rsidRPr="00B6343A">
        <w:rPr>
          <w:rFonts w:ascii="Courier New" w:hAnsi="Courier New" w:cs="Courier New"/>
        </w:rPr>
        <w:t>=</w:t>
      </w:r>
      <w:r w:rsidR="00EA6227">
        <w:rPr>
          <w:rFonts w:ascii="Courier New" w:hAnsi="Courier New" w:cs="Courier New"/>
        </w:rPr>
        <w:t>=</w:t>
      </w:r>
      <w:r w:rsidRPr="00B6343A">
        <w:rPr>
          <w:rFonts w:ascii="Courier New" w:hAnsi="Courier New" w:cs="Courier New"/>
        </w:rPr>
        <w:t xml:space="preserve"> </w:t>
      </w:r>
      <w:r w:rsidRPr="00B6343A">
        <w:rPr>
          <w:rFonts w:ascii="Courier New" w:hAnsi="Courier New" w:cs="Courier New"/>
          <w:bCs/>
          <w:szCs w:val="24"/>
        </w:rPr>
        <w:t xml:space="preserve">"oui" </w:t>
      </w:r>
      <w:r w:rsidRPr="00B6343A">
        <w:rPr>
          <w:rFonts w:ascii="Courier New" w:hAnsi="Courier New" w:cs="Courier New"/>
        </w:rPr>
        <w:t>:</w:t>
      </w:r>
    </w:p>
    <w:p w14:paraId="311F8359" w14:textId="77777777" w:rsidR="00B6343A" w:rsidRDefault="00B6343A" w:rsidP="00B6343A">
      <w:pPr>
        <w:ind w:left="709"/>
        <w:rPr>
          <w:rFonts w:ascii="Courier New" w:hAnsi="Courier New" w:cs="Courier New"/>
          <w:bCs/>
          <w:szCs w:val="24"/>
        </w:rPr>
      </w:pPr>
      <w:r w:rsidRPr="00B6343A">
        <w:rPr>
          <w:rFonts w:ascii="Courier New" w:hAnsi="Courier New" w:cs="Courier New"/>
        </w:rPr>
        <w:tab/>
      </w:r>
      <w:r w:rsidRPr="006875CB">
        <w:rPr>
          <w:rFonts w:ascii="Courier New" w:hAnsi="Courier New" w:cs="Courier New"/>
        </w:rPr>
        <w:t>print(</w:t>
      </w:r>
      <w:r w:rsidRPr="006875CB">
        <w:rPr>
          <w:rFonts w:ascii="Courier New" w:hAnsi="Courier New" w:cs="Courier New"/>
          <w:bCs/>
          <w:szCs w:val="24"/>
        </w:rPr>
        <w:t>"Ok, on continue alors</w:t>
      </w:r>
      <w:r>
        <w:rPr>
          <w:rFonts w:ascii="Courier New" w:hAnsi="Courier New" w:cs="Courier New"/>
          <w:bCs/>
          <w:szCs w:val="24"/>
        </w:rPr>
        <w:t>.</w:t>
      </w:r>
      <w:r w:rsidRPr="006C0F1A">
        <w:rPr>
          <w:rFonts w:ascii="Courier New" w:hAnsi="Courier New" w:cs="Courier New"/>
          <w:bCs/>
          <w:szCs w:val="24"/>
        </w:rPr>
        <w:t>"</w:t>
      </w:r>
      <w:r>
        <w:rPr>
          <w:rFonts w:ascii="Courier New" w:hAnsi="Courier New" w:cs="Courier New"/>
          <w:bCs/>
          <w:szCs w:val="24"/>
        </w:rPr>
        <w:t>)</w:t>
      </w:r>
    </w:p>
    <w:p w14:paraId="20FEB291" w14:textId="77777777" w:rsidR="00B6343A" w:rsidRDefault="00B6343A" w:rsidP="00B6343A">
      <w:pPr>
        <w:ind w:left="709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else : </w:t>
      </w:r>
    </w:p>
    <w:p w14:paraId="66153838" w14:textId="78A58202" w:rsidR="00B6343A" w:rsidRDefault="00B6343A" w:rsidP="00B6343A">
      <w:pPr>
        <w:ind w:left="709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 w:rsidRPr="006875CB">
        <w:rPr>
          <w:rFonts w:ascii="Courier New" w:hAnsi="Courier New" w:cs="Courier New"/>
        </w:rPr>
        <w:t>print(</w:t>
      </w:r>
      <w:r w:rsidRPr="006875CB">
        <w:rPr>
          <w:rFonts w:ascii="Courier New" w:hAnsi="Courier New" w:cs="Courier New"/>
          <w:bCs/>
          <w:szCs w:val="24"/>
        </w:rPr>
        <w:t>"</w:t>
      </w:r>
      <w:r>
        <w:rPr>
          <w:rFonts w:ascii="Courier New" w:hAnsi="Courier New" w:cs="Courier New"/>
          <w:bCs/>
          <w:szCs w:val="24"/>
        </w:rPr>
        <w:t>Bien, on arrête...</w:t>
      </w:r>
      <w:r w:rsidRPr="006875CB">
        <w:rPr>
          <w:rFonts w:ascii="Courier New" w:hAnsi="Courier New" w:cs="Courier New"/>
          <w:bCs/>
          <w:szCs w:val="24"/>
        </w:rPr>
        <w:t>"</w:t>
      </w:r>
      <w:r>
        <w:rPr>
          <w:rFonts w:ascii="Courier New" w:hAnsi="Courier New" w:cs="Courier New"/>
          <w:bCs/>
          <w:szCs w:val="24"/>
        </w:rPr>
        <w:t>)</w:t>
      </w:r>
    </w:p>
    <w:p w14:paraId="64E5DA31" w14:textId="2B1BBD7F" w:rsidR="00B6343A" w:rsidRDefault="00B6343A" w:rsidP="00B6343A">
      <w:pPr>
        <w:ind w:left="709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  <w:t>print(</w:t>
      </w:r>
      <w:r w:rsidRPr="006875CB">
        <w:rPr>
          <w:rFonts w:ascii="Courier New" w:hAnsi="Courier New" w:cs="Courier New"/>
          <w:bCs/>
          <w:szCs w:val="24"/>
        </w:rPr>
        <w:t>"</w:t>
      </w:r>
      <w:r>
        <w:rPr>
          <w:rFonts w:ascii="Courier New" w:hAnsi="Courier New" w:cs="Courier New"/>
          <w:bCs/>
          <w:szCs w:val="24"/>
        </w:rPr>
        <w:t>Et on est sorti du if...</w:t>
      </w:r>
      <w:r w:rsidRPr="006875CB">
        <w:rPr>
          <w:rFonts w:ascii="Courier New" w:hAnsi="Courier New" w:cs="Courier New"/>
          <w:bCs/>
          <w:szCs w:val="24"/>
        </w:rPr>
        <w:t>"</w:t>
      </w:r>
      <w:r>
        <w:rPr>
          <w:rFonts w:ascii="Courier New" w:hAnsi="Courier New" w:cs="Courier New"/>
          <w:bCs/>
          <w:szCs w:val="24"/>
        </w:rPr>
        <w:t>)</w:t>
      </w:r>
    </w:p>
    <w:p w14:paraId="571AAA7D" w14:textId="77777777" w:rsidR="00B6343A" w:rsidRPr="006875CB" w:rsidRDefault="00B6343A" w:rsidP="00B6343A">
      <w:pPr>
        <w:ind w:left="709"/>
        <w:rPr>
          <w:rFonts w:ascii="Courier New" w:hAnsi="Courier New" w:cs="Courier New"/>
        </w:rPr>
      </w:pPr>
    </w:p>
    <w:p w14:paraId="350B57B3" w14:textId="622A1B9E" w:rsidR="00B6343A" w:rsidRDefault="00B6343A" w:rsidP="00B6343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qu’affiche-t-on si v vaut ‘oui’ : </w:t>
      </w:r>
      <w:r w:rsidR="00B30B18" w:rsidRPr="006875CB">
        <w:rPr>
          <w:rFonts w:ascii="Courier New" w:hAnsi="Courier New" w:cs="Courier New"/>
          <w:bCs/>
          <w:szCs w:val="24"/>
        </w:rPr>
        <w:t>"Ok, on continue alors</w:t>
      </w:r>
      <w:r w:rsidR="00B30B18">
        <w:rPr>
          <w:rFonts w:ascii="Courier New" w:hAnsi="Courier New" w:cs="Courier New"/>
          <w:bCs/>
          <w:szCs w:val="24"/>
        </w:rPr>
        <w:t>.</w:t>
      </w:r>
      <w:r w:rsidR="00B30B18" w:rsidRPr="006C0F1A">
        <w:rPr>
          <w:rFonts w:ascii="Courier New" w:hAnsi="Courier New" w:cs="Courier New"/>
          <w:bCs/>
          <w:szCs w:val="24"/>
        </w:rPr>
        <w:t>"</w:t>
      </w:r>
    </w:p>
    <w:p w14:paraId="76DE2FC0" w14:textId="43C990A2" w:rsidR="00B6343A" w:rsidRDefault="00B6343A" w:rsidP="00B6343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qu’affiche-t-on si v vaut ‘non’ : </w:t>
      </w:r>
      <w:r w:rsidR="00B30B18" w:rsidRPr="006875CB">
        <w:rPr>
          <w:rFonts w:ascii="Courier New" w:hAnsi="Courier New" w:cs="Courier New"/>
          <w:bCs/>
          <w:szCs w:val="24"/>
        </w:rPr>
        <w:t>"</w:t>
      </w:r>
      <w:r w:rsidR="00B30B18">
        <w:rPr>
          <w:rFonts w:ascii="Courier New" w:hAnsi="Courier New" w:cs="Courier New"/>
          <w:bCs/>
          <w:szCs w:val="24"/>
        </w:rPr>
        <w:t>Bien, on arrête...</w:t>
      </w:r>
      <w:r w:rsidR="00B30B18" w:rsidRPr="006875CB">
        <w:rPr>
          <w:rFonts w:ascii="Courier New" w:hAnsi="Courier New" w:cs="Courier New"/>
          <w:bCs/>
          <w:szCs w:val="24"/>
        </w:rPr>
        <w:t>"</w:t>
      </w:r>
      <w:r w:rsidR="00B30B18">
        <w:rPr>
          <w:rFonts w:ascii="Courier New" w:hAnsi="Courier New" w:cs="Courier New"/>
          <w:bCs/>
          <w:szCs w:val="24"/>
        </w:rPr>
        <w:t xml:space="preserve"> / </w:t>
      </w:r>
      <w:r w:rsidR="00B30B18" w:rsidRPr="006875CB">
        <w:rPr>
          <w:rFonts w:ascii="Courier New" w:hAnsi="Courier New" w:cs="Courier New"/>
          <w:bCs/>
          <w:szCs w:val="24"/>
        </w:rPr>
        <w:t>"</w:t>
      </w:r>
      <w:r w:rsidR="00B30B18">
        <w:rPr>
          <w:rFonts w:ascii="Courier New" w:hAnsi="Courier New" w:cs="Courier New"/>
          <w:bCs/>
          <w:szCs w:val="24"/>
        </w:rPr>
        <w:t>Et on est sorti du if...</w:t>
      </w:r>
      <w:r w:rsidR="00B30B18" w:rsidRPr="006875CB">
        <w:rPr>
          <w:rFonts w:ascii="Courier New" w:hAnsi="Courier New" w:cs="Courier New"/>
          <w:bCs/>
          <w:szCs w:val="24"/>
        </w:rPr>
        <w:t>"</w:t>
      </w:r>
    </w:p>
    <w:p w14:paraId="4748DF7E" w14:textId="51B2BFF6" w:rsidR="008B4A4C" w:rsidRDefault="008B4A4C" w:rsidP="00B6343A">
      <w:pPr>
        <w:ind w:left="360"/>
        <w:rPr>
          <w:rFonts w:ascii="Times New Roman" w:hAnsi="Times New Roman" w:cs="Times New Roman"/>
        </w:rPr>
      </w:pPr>
    </w:p>
    <w:p w14:paraId="18BA7625" w14:textId="063AF96C" w:rsidR="00B6343A" w:rsidRPr="00B6343A" w:rsidRDefault="00FB5E5F" w:rsidP="00B6343A">
      <w:pPr>
        <w:tabs>
          <w:tab w:val="left" w:pos="6380"/>
        </w:tabs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Enlevez la tabulation de la </w:t>
      </w:r>
      <w:r w:rsidRPr="009E1B16">
        <w:rPr>
          <w:rFonts w:ascii="Times New Roman" w:hAnsi="Times New Roman" w:cs="Times New Roman"/>
          <w:b/>
          <w:bCs/>
          <w:szCs w:val="24"/>
        </w:rPr>
        <w:t>dernière ligne</w:t>
      </w:r>
      <w:r>
        <w:rPr>
          <w:rFonts w:ascii="Times New Roman" w:hAnsi="Times New Roman" w:cs="Times New Roman"/>
          <w:szCs w:val="24"/>
        </w:rPr>
        <w:t xml:space="preserve"> comme ci-dessous</w:t>
      </w:r>
      <w:r w:rsidR="00B6343A" w:rsidRPr="00B6343A">
        <w:rPr>
          <w:rFonts w:ascii="Times New Roman" w:hAnsi="Times New Roman" w:cs="Times New Roman"/>
          <w:b/>
          <w:bCs/>
          <w:szCs w:val="24"/>
        </w:rPr>
        <w:t xml:space="preserve">, </w:t>
      </w:r>
      <w:r w:rsidR="00B6343A" w:rsidRPr="00B6343A">
        <w:rPr>
          <w:rFonts w:ascii="Times New Roman" w:hAnsi="Times New Roman" w:cs="Times New Roman"/>
          <w:szCs w:val="24"/>
        </w:rPr>
        <w:t>sauvegardez</w:t>
      </w:r>
      <w:r>
        <w:rPr>
          <w:rFonts w:ascii="Times New Roman" w:hAnsi="Times New Roman" w:cs="Times New Roman"/>
          <w:szCs w:val="24"/>
        </w:rPr>
        <w:t xml:space="preserve"> </w:t>
      </w:r>
      <w:r w:rsidR="00B6343A" w:rsidRPr="00B6343A">
        <w:rPr>
          <w:rFonts w:ascii="Times New Roman" w:hAnsi="Times New Roman" w:cs="Times New Roman"/>
          <w:szCs w:val="24"/>
        </w:rPr>
        <w:t>le</w:t>
      </w:r>
      <w:r>
        <w:rPr>
          <w:rFonts w:ascii="Times New Roman" w:hAnsi="Times New Roman" w:cs="Times New Roman"/>
          <w:szCs w:val="24"/>
        </w:rPr>
        <w:t xml:space="preserve"> script</w:t>
      </w:r>
      <w:r w:rsidR="00B6343A" w:rsidRPr="00B6343A">
        <w:rPr>
          <w:rFonts w:ascii="Times New Roman" w:hAnsi="Times New Roman" w:cs="Times New Roman"/>
          <w:szCs w:val="24"/>
        </w:rPr>
        <w:t xml:space="preserve"> puis exécutez</w:t>
      </w:r>
      <w:r>
        <w:rPr>
          <w:rFonts w:ascii="Times New Roman" w:hAnsi="Times New Roman" w:cs="Times New Roman"/>
          <w:szCs w:val="24"/>
        </w:rPr>
        <w:t>-</w:t>
      </w:r>
      <w:r w:rsidR="00B6343A" w:rsidRPr="00B6343A">
        <w:rPr>
          <w:rFonts w:ascii="Times New Roman" w:hAnsi="Times New Roman" w:cs="Times New Roman"/>
          <w:szCs w:val="24"/>
        </w:rPr>
        <w:t>le. Testez le avec ‘oui’ puis avec ‘non’.</w:t>
      </w:r>
    </w:p>
    <w:p w14:paraId="4453327F" w14:textId="77777777" w:rsidR="00B6343A" w:rsidRPr="00B6343A" w:rsidRDefault="00B6343A" w:rsidP="00B6343A">
      <w:pPr>
        <w:tabs>
          <w:tab w:val="left" w:pos="6380"/>
        </w:tabs>
        <w:ind w:left="360"/>
        <w:rPr>
          <w:rFonts w:ascii="Times New Roman" w:hAnsi="Times New Roman" w:cs="Times New Roman"/>
          <w:szCs w:val="24"/>
        </w:rPr>
      </w:pPr>
    </w:p>
    <w:p w14:paraId="46C50FCC" w14:textId="39A7AD90" w:rsidR="00B6343A" w:rsidRPr="00B6343A" w:rsidRDefault="00B6343A" w:rsidP="00B6343A">
      <w:pPr>
        <w:ind w:left="360"/>
        <w:rPr>
          <w:rFonts w:ascii="Courier New" w:hAnsi="Courier New" w:cs="Courier New"/>
          <w:szCs w:val="24"/>
        </w:rPr>
      </w:pPr>
      <w:r w:rsidRPr="00B6343A">
        <w:rPr>
          <w:rFonts w:ascii="Courier New" w:hAnsi="Courier New" w:cs="Courier New"/>
          <w:szCs w:val="24"/>
        </w:rPr>
        <w:t xml:space="preserve">#mon </w:t>
      </w:r>
      <w:r w:rsidR="0009317B">
        <w:rPr>
          <w:rFonts w:ascii="Courier New" w:hAnsi="Courier New" w:cs="Courier New"/>
          <w:szCs w:val="24"/>
        </w:rPr>
        <w:t>sixieme</w:t>
      </w:r>
      <w:r w:rsidRPr="00B6343A">
        <w:rPr>
          <w:rFonts w:ascii="Courier New" w:hAnsi="Courier New" w:cs="Courier New"/>
          <w:szCs w:val="24"/>
        </w:rPr>
        <w:t xml:space="preserve"> script python</w:t>
      </w:r>
    </w:p>
    <w:p w14:paraId="10FBE0E6" w14:textId="77777777" w:rsidR="00B6343A" w:rsidRPr="00B6343A" w:rsidRDefault="00B6343A" w:rsidP="00B6343A">
      <w:pPr>
        <w:ind w:left="360"/>
        <w:rPr>
          <w:rFonts w:ascii="Courier New" w:hAnsi="Courier New" w:cs="Courier New"/>
        </w:rPr>
      </w:pPr>
      <w:r w:rsidRPr="00B6343A">
        <w:rPr>
          <w:rFonts w:ascii="Courier New" w:hAnsi="Courier New" w:cs="Courier New"/>
        </w:rPr>
        <w:t>choix = input(</w:t>
      </w:r>
      <w:r w:rsidRPr="00B6343A">
        <w:rPr>
          <w:rFonts w:ascii="Courier New" w:hAnsi="Courier New" w:cs="Courier New"/>
          <w:bCs/>
          <w:szCs w:val="24"/>
        </w:rPr>
        <w:t>"</w:t>
      </w:r>
      <w:r w:rsidRPr="00B6343A">
        <w:rPr>
          <w:rFonts w:ascii="Courier New" w:hAnsi="Courier New" w:cs="Courier New"/>
        </w:rPr>
        <w:t xml:space="preserve">Voulez-vous continuer ? </w:t>
      </w:r>
      <w:r w:rsidRPr="00B6343A">
        <w:rPr>
          <w:rFonts w:ascii="Courier New" w:hAnsi="Courier New" w:cs="Courier New"/>
          <w:bCs/>
          <w:szCs w:val="24"/>
        </w:rPr>
        <w:t>"</w:t>
      </w:r>
      <w:r w:rsidRPr="00B6343A">
        <w:rPr>
          <w:rFonts w:ascii="Courier New" w:hAnsi="Courier New" w:cs="Courier New"/>
        </w:rPr>
        <w:t>)</w:t>
      </w:r>
    </w:p>
    <w:p w14:paraId="29EF9E97" w14:textId="67396CD8" w:rsidR="00B6343A" w:rsidRPr="00B6343A" w:rsidRDefault="00B6343A" w:rsidP="00B6343A">
      <w:pPr>
        <w:ind w:left="360"/>
        <w:rPr>
          <w:rFonts w:ascii="Courier New" w:hAnsi="Courier New" w:cs="Courier New"/>
        </w:rPr>
      </w:pPr>
      <w:r w:rsidRPr="00B6343A">
        <w:rPr>
          <w:rFonts w:ascii="Courier New" w:hAnsi="Courier New" w:cs="Courier New"/>
        </w:rPr>
        <w:t xml:space="preserve">if </w:t>
      </w:r>
      <w:r w:rsidR="00FA7F75">
        <w:rPr>
          <w:rFonts w:ascii="Courier New" w:hAnsi="Courier New" w:cs="Courier New"/>
        </w:rPr>
        <w:t>choix</w:t>
      </w:r>
      <w:r w:rsidR="00FA7F75" w:rsidRPr="006C0F1A">
        <w:rPr>
          <w:rFonts w:ascii="Courier New" w:hAnsi="Courier New" w:cs="Courier New"/>
        </w:rPr>
        <w:t xml:space="preserve"> </w:t>
      </w:r>
      <w:r w:rsidRPr="00B6343A">
        <w:rPr>
          <w:rFonts w:ascii="Courier New" w:hAnsi="Courier New" w:cs="Courier New"/>
        </w:rPr>
        <w:t>=</w:t>
      </w:r>
      <w:r w:rsidR="00EA6227">
        <w:rPr>
          <w:rFonts w:ascii="Courier New" w:hAnsi="Courier New" w:cs="Courier New"/>
        </w:rPr>
        <w:t>=</w:t>
      </w:r>
      <w:r w:rsidRPr="00B6343A">
        <w:rPr>
          <w:rFonts w:ascii="Courier New" w:hAnsi="Courier New" w:cs="Courier New"/>
        </w:rPr>
        <w:t xml:space="preserve"> </w:t>
      </w:r>
      <w:r w:rsidRPr="00B6343A">
        <w:rPr>
          <w:rFonts w:ascii="Courier New" w:hAnsi="Courier New" w:cs="Courier New"/>
          <w:bCs/>
          <w:szCs w:val="24"/>
        </w:rPr>
        <w:t xml:space="preserve">"oui" </w:t>
      </w:r>
      <w:r w:rsidRPr="00B6343A">
        <w:rPr>
          <w:rFonts w:ascii="Courier New" w:hAnsi="Courier New" w:cs="Courier New"/>
        </w:rPr>
        <w:t>:</w:t>
      </w:r>
    </w:p>
    <w:p w14:paraId="68A3C1D2" w14:textId="77777777" w:rsidR="00B6343A" w:rsidRPr="00B6343A" w:rsidRDefault="00B6343A" w:rsidP="00B6343A">
      <w:pPr>
        <w:ind w:left="360"/>
        <w:rPr>
          <w:rFonts w:ascii="Courier New" w:hAnsi="Courier New" w:cs="Courier New"/>
          <w:bCs/>
          <w:szCs w:val="24"/>
        </w:rPr>
      </w:pPr>
      <w:r w:rsidRPr="00B6343A">
        <w:rPr>
          <w:rFonts w:ascii="Courier New" w:hAnsi="Courier New" w:cs="Courier New"/>
        </w:rPr>
        <w:tab/>
        <w:t>print(</w:t>
      </w:r>
      <w:r w:rsidRPr="00B6343A">
        <w:rPr>
          <w:rFonts w:ascii="Courier New" w:hAnsi="Courier New" w:cs="Courier New"/>
          <w:bCs/>
          <w:szCs w:val="24"/>
        </w:rPr>
        <w:t>"Ok, on continue alors.")</w:t>
      </w:r>
    </w:p>
    <w:p w14:paraId="6D4F939E" w14:textId="77777777" w:rsidR="00B6343A" w:rsidRPr="00B6343A" w:rsidRDefault="00B6343A" w:rsidP="00B6343A">
      <w:pPr>
        <w:ind w:left="360"/>
        <w:rPr>
          <w:rFonts w:ascii="Courier New" w:hAnsi="Courier New" w:cs="Courier New"/>
          <w:bCs/>
          <w:szCs w:val="24"/>
        </w:rPr>
      </w:pPr>
      <w:r w:rsidRPr="00B6343A">
        <w:rPr>
          <w:rFonts w:ascii="Courier New" w:hAnsi="Courier New" w:cs="Courier New"/>
          <w:bCs/>
          <w:szCs w:val="24"/>
        </w:rPr>
        <w:t xml:space="preserve">else : </w:t>
      </w:r>
    </w:p>
    <w:p w14:paraId="20DEF7AE" w14:textId="77777777" w:rsidR="00B6343A" w:rsidRPr="00B6343A" w:rsidRDefault="00B6343A" w:rsidP="00B6343A">
      <w:pPr>
        <w:ind w:left="360"/>
        <w:rPr>
          <w:rFonts w:ascii="Courier New" w:hAnsi="Courier New" w:cs="Courier New"/>
          <w:bCs/>
          <w:szCs w:val="24"/>
        </w:rPr>
      </w:pPr>
      <w:r w:rsidRPr="00B6343A">
        <w:rPr>
          <w:rFonts w:ascii="Courier New" w:hAnsi="Courier New" w:cs="Courier New"/>
          <w:bCs/>
          <w:szCs w:val="24"/>
        </w:rPr>
        <w:tab/>
      </w:r>
      <w:r w:rsidRPr="00B6343A">
        <w:rPr>
          <w:rFonts w:ascii="Courier New" w:hAnsi="Courier New" w:cs="Courier New"/>
        </w:rPr>
        <w:t>print(</w:t>
      </w:r>
      <w:r w:rsidRPr="00B6343A">
        <w:rPr>
          <w:rFonts w:ascii="Courier New" w:hAnsi="Courier New" w:cs="Courier New"/>
          <w:bCs/>
          <w:szCs w:val="24"/>
        </w:rPr>
        <w:t>"Bien, on arrête...")</w:t>
      </w:r>
    </w:p>
    <w:p w14:paraId="24D09B9D" w14:textId="2765B2B2" w:rsidR="00B6343A" w:rsidRPr="00B6343A" w:rsidRDefault="00B6343A" w:rsidP="00B6343A">
      <w:pPr>
        <w:ind w:left="360"/>
        <w:rPr>
          <w:rFonts w:ascii="Courier New" w:hAnsi="Courier New" w:cs="Courier New"/>
          <w:bCs/>
          <w:szCs w:val="24"/>
        </w:rPr>
      </w:pPr>
      <w:r w:rsidRPr="00B6343A">
        <w:rPr>
          <w:rFonts w:ascii="Courier New" w:hAnsi="Courier New" w:cs="Courier New"/>
          <w:bCs/>
          <w:szCs w:val="24"/>
        </w:rPr>
        <w:t>print("Et on est sorti du if...")</w:t>
      </w:r>
    </w:p>
    <w:p w14:paraId="10C0D5F4" w14:textId="77777777" w:rsidR="00B6343A" w:rsidRPr="00B6343A" w:rsidRDefault="00B6343A" w:rsidP="00B6343A">
      <w:pPr>
        <w:rPr>
          <w:rFonts w:ascii="Times New Roman" w:hAnsi="Times New Roman" w:cs="Times New Roman"/>
        </w:rPr>
      </w:pPr>
    </w:p>
    <w:p w14:paraId="1561C9F2" w14:textId="6A319072" w:rsidR="00FB5E5F" w:rsidRDefault="00FB5E5F" w:rsidP="00FB5E5F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qu’affiche-t-on si v vaut ‘oui’ : </w:t>
      </w:r>
      <w:r w:rsidR="00B30B18" w:rsidRPr="006875CB">
        <w:rPr>
          <w:rFonts w:ascii="Courier New" w:hAnsi="Courier New" w:cs="Courier New"/>
          <w:bCs/>
          <w:szCs w:val="24"/>
        </w:rPr>
        <w:t>"Ok, on continue alors</w:t>
      </w:r>
      <w:r w:rsidR="00B30B18">
        <w:rPr>
          <w:rFonts w:ascii="Courier New" w:hAnsi="Courier New" w:cs="Courier New"/>
          <w:bCs/>
          <w:szCs w:val="24"/>
        </w:rPr>
        <w:t>.</w:t>
      </w:r>
      <w:r w:rsidR="00B30B18" w:rsidRPr="006C0F1A">
        <w:rPr>
          <w:rFonts w:ascii="Courier New" w:hAnsi="Courier New" w:cs="Courier New"/>
          <w:bCs/>
          <w:szCs w:val="24"/>
        </w:rPr>
        <w:t>"</w:t>
      </w:r>
    </w:p>
    <w:p w14:paraId="638D0C46" w14:textId="283369CE" w:rsidR="00FB5E5F" w:rsidRDefault="00FB5E5F" w:rsidP="00FB5E5F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qu’affiche-t-on si v vaut ‘non’ : </w:t>
      </w:r>
      <w:r w:rsidR="00B30B18" w:rsidRPr="006875CB">
        <w:rPr>
          <w:rFonts w:ascii="Courier New" w:hAnsi="Courier New" w:cs="Courier New"/>
          <w:bCs/>
          <w:szCs w:val="24"/>
        </w:rPr>
        <w:t>"</w:t>
      </w:r>
      <w:r w:rsidR="00B30B18">
        <w:rPr>
          <w:rFonts w:ascii="Courier New" w:hAnsi="Courier New" w:cs="Courier New"/>
          <w:bCs/>
          <w:szCs w:val="24"/>
        </w:rPr>
        <w:t>Bien, on arrête...</w:t>
      </w:r>
      <w:r w:rsidR="00B30B18" w:rsidRPr="006875CB">
        <w:rPr>
          <w:rFonts w:ascii="Courier New" w:hAnsi="Courier New" w:cs="Courier New"/>
          <w:bCs/>
          <w:szCs w:val="24"/>
        </w:rPr>
        <w:t>"</w:t>
      </w:r>
    </w:p>
    <w:p w14:paraId="498CC978" w14:textId="23231220" w:rsidR="00B6343A" w:rsidRPr="00B30B18" w:rsidRDefault="00FB5E5F" w:rsidP="00B30B18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 expliquez-vous </w:t>
      </w:r>
      <w:r w:rsidR="000E4492">
        <w:rPr>
          <w:rFonts w:ascii="Times New Roman" w:hAnsi="Times New Roman" w:cs="Times New Roman"/>
        </w:rPr>
        <w:t>la différence entre les deux versions</w:t>
      </w:r>
      <w:r>
        <w:rPr>
          <w:rFonts w:ascii="Times New Roman" w:hAnsi="Times New Roman" w:cs="Times New Roman"/>
        </w:rPr>
        <w:t xml:space="preserve"> ? </w:t>
      </w:r>
      <w:r w:rsidR="00B30B18">
        <w:rPr>
          <w:rFonts w:ascii="Times New Roman" w:hAnsi="Times New Roman" w:cs="Times New Roman"/>
        </w:rPr>
        <w:t xml:space="preserve">La condition pour afficher </w:t>
      </w:r>
      <w:r w:rsidR="00B30B18" w:rsidRPr="00B30B18">
        <w:rPr>
          <w:rFonts w:ascii="Times New Roman" w:hAnsi="Times New Roman" w:cs="Times New Roman"/>
        </w:rPr>
        <w:t>« Et on est</w:t>
      </w:r>
      <w:r w:rsidR="00B30B18">
        <w:rPr>
          <w:rFonts w:ascii="Times New Roman" w:hAnsi="Times New Roman" w:cs="Times New Roman"/>
        </w:rPr>
        <w:t xml:space="preserve"> sorti du if.. » a été enlevée pour cet affichage.</w:t>
      </w:r>
      <w:r w:rsidR="00B30B18" w:rsidRPr="00B30B18">
        <w:rPr>
          <w:rFonts w:ascii="Times New Roman" w:hAnsi="Times New Roman" w:cs="Times New Roman"/>
        </w:rPr>
        <w:t xml:space="preserve"> </w:t>
      </w:r>
    </w:p>
    <w:p w14:paraId="11CD2F18" w14:textId="30D4EE30" w:rsidR="00457DCA" w:rsidRDefault="00457DCA" w:rsidP="0045541E">
      <w:pPr>
        <w:rPr>
          <w:rFonts w:ascii="Times New Roman" w:hAnsi="Times New Roman" w:cs="Times New Roman"/>
        </w:rPr>
      </w:pPr>
    </w:p>
    <w:p w14:paraId="03AD8318" w14:textId="39FA5C90" w:rsidR="0096549B" w:rsidRPr="0045541E" w:rsidRDefault="0096549B" w:rsidP="0096549B">
      <w:pPr>
        <w:rPr>
          <w:rFonts w:ascii="Times New Roman" w:hAnsi="Times New Roman" w:cs="Times New Roman"/>
          <w:b/>
          <w:bCs/>
          <w:szCs w:val="24"/>
        </w:rPr>
      </w:pPr>
      <w:r w:rsidRPr="0045541E">
        <w:rPr>
          <w:rFonts w:ascii="Times New Roman" w:hAnsi="Times New Roman" w:cs="Times New Roman"/>
          <w:b/>
          <w:bCs/>
          <w:szCs w:val="24"/>
        </w:rPr>
        <w:t xml:space="preserve">Exercice </w:t>
      </w:r>
      <w:r>
        <w:rPr>
          <w:rFonts w:ascii="Times New Roman" w:hAnsi="Times New Roman" w:cs="Times New Roman"/>
          <w:b/>
          <w:bCs/>
          <w:szCs w:val="24"/>
        </w:rPr>
        <w:t>3.5</w:t>
      </w:r>
      <w:r w:rsidRPr="0045541E">
        <w:rPr>
          <w:rFonts w:ascii="Times New Roman" w:hAnsi="Times New Roman" w:cs="Times New Roman"/>
          <w:b/>
          <w:bCs/>
          <w:szCs w:val="24"/>
        </w:rPr>
        <w:t> :</w:t>
      </w:r>
    </w:p>
    <w:p w14:paraId="328AF1E2" w14:textId="77777777" w:rsidR="0096549B" w:rsidRPr="0045541E" w:rsidRDefault="0096549B" w:rsidP="0096549B">
      <w:pPr>
        <w:rPr>
          <w:rFonts w:ascii="Times New Roman" w:hAnsi="Times New Roman" w:cs="Times New Roman"/>
          <w:bCs/>
          <w:szCs w:val="24"/>
        </w:rPr>
      </w:pPr>
      <w:r w:rsidRPr="0045541E">
        <w:rPr>
          <w:rFonts w:ascii="Times New Roman" w:hAnsi="Times New Roman" w:cs="Times New Roman"/>
          <w:bCs/>
          <w:szCs w:val="24"/>
        </w:rPr>
        <w:t xml:space="preserve">Ci-dessous vous avez un script python incomplet. </w:t>
      </w:r>
      <w:r>
        <w:rPr>
          <w:rFonts w:ascii="Times New Roman" w:hAnsi="Times New Roman" w:cs="Times New Roman"/>
          <w:bCs/>
          <w:szCs w:val="24"/>
        </w:rPr>
        <w:t>Vous allez compléter</w:t>
      </w:r>
      <w:r w:rsidRPr="0045541E">
        <w:rPr>
          <w:rFonts w:ascii="Times New Roman" w:hAnsi="Times New Roman" w:cs="Times New Roman"/>
          <w:bCs/>
          <w:szCs w:val="24"/>
        </w:rPr>
        <w:t xml:space="preserve"> les parties en jaunes pour que ce script calcule et affiche les solutions d’une équation du second degré.</w:t>
      </w:r>
      <w:r>
        <w:rPr>
          <w:rFonts w:ascii="Times New Roman" w:hAnsi="Times New Roman" w:cs="Times New Roman"/>
          <w:bCs/>
          <w:szCs w:val="24"/>
        </w:rPr>
        <w:t xml:space="preserve"> Pour cela, répondez aux 3 questions suivantes.</w:t>
      </w:r>
    </w:p>
    <w:p w14:paraId="176E2D7E" w14:textId="77777777" w:rsidR="0096549B" w:rsidRDefault="0096549B" w:rsidP="0096549B">
      <w:pPr>
        <w:rPr>
          <w:rFonts w:ascii="Times New Roman" w:hAnsi="Times New Roman" w:cs="Times New Roman"/>
          <w:bCs/>
          <w:szCs w:val="24"/>
        </w:rPr>
      </w:pPr>
    </w:p>
    <w:p w14:paraId="78D3EBB3" w14:textId="28D90543" w:rsidR="0096549B" w:rsidRDefault="0096549B" w:rsidP="0096549B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lastRenderedPageBreak/>
        <w:t xml:space="preserve">Décrivez l’équation du discriminant </w:t>
      </w:r>
      <w:r w:rsidRPr="0045541E">
        <w:rPr>
          <w:rFonts w:ascii="Times New Roman" w:hAnsi="Times New Roman" w:cs="Times New Roman"/>
          <w:bCs/>
          <w:szCs w:val="24"/>
        </w:rPr>
        <w:sym w:font="Symbol" w:char="F044"/>
      </w:r>
      <w:r>
        <w:rPr>
          <w:rFonts w:ascii="Times New Roman" w:hAnsi="Times New Roman" w:cs="Times New Roman"/>
          <w:bCs/>
          <w:szCs w:val="24"/>
        </w:rPr>
        <w:t xml:space="preserve"> en vous aidant d’internet si besoin.</w:t>
      </w:r>
      <w:r w:rsidR="00B30B18">
        <w:rPr>
          <w:rFonts w:ascii="Times New Roman" w:hAnsi="Times New Roman" w:cs="Times New Roman"/>
          <w:bCs/>
          <w:szCs w:val="24"/>
        </w:rPr>
        <w:t xml:space="preserve"> </w:t>
      </w:r>
      <w:r w:rsidR="00C67154">
        <w:rPr>
          <w:rFonts w:ascii="Times New Roman" w:hAnsi="Times New Roman" w:cs="Times New Roman"/>
          <w:bCs/>
          <w:szCs w:val="24"/>
        </w:rPr>
        <w:br/>
      </w:r>
      <w:r w:rsidR="00C67154">
        <w:rPr>
          <w:rFonts w:ascii="Times New Roman" w:hAnsi="Times New Roman" w:cs="Times New Roman"/>
          <w:bCs/>
          <w:szCs w:val="24"/>
        </w:rPr>
        <w:sym w:font="Symbol" w:char="F044"/>
      </w:r>
      <w:r w:rsidR="00B30B18">
        <w:rPr>
          <w:rFonts w:ascii="Times New Roman" w:hAnsi="Times New Roman" w:cs="Times New Roman"/>
          <w:bCs/>
          <w:szCs w:val="24"/>
        </w:rPr>
        <w:t xml:space="preserve"> = b² -4ac</w:t>
      </w:r>
    </w:p>
    <w:p w14:paraId="75062351" w14:textId="5639D216" w:rsidR="0096549B" w:rsidRDefault="0096549B" w:rsidP="0096549B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Ecrivez </w:t>
      </w:r>
      <w:r w:rsidRPr="006F3188">
        <w:rPr>
          <w:rFonts w:ascii="Times New Roman" w:hAnsi="Times New Roman" w:cs="Times New Roman"/>
          <w:b/>
          <w:szCs w:val="24"/>
        </w:rPr>
        <w:t>en langage naturel</w:t>
      </w:r>
      <w:r>
        <w:rPr>
          <w:rFonts w:ascii="Times New Roman" w:hAnsi="Times New Roman" w:cs="Times New Roman"/>
          <w:bCs/>
          <w:szCs w:val="24"/>
        </w:rPr>
        <w:t xml:space="preserve"> les 3 solutions selon les valeurs du discriminant </w:t>
      </w:r>
      <w:r w:rsidRPr="0045541E">
        <w:rPr>
          <w:rFonts w:ascii="Times New Roman" w:hAnsi="Times New Roman" w:cs="Times New Roman"/>
          <w:bCs/>
          <w:szCs w:val="24"/>
        </w:rPr>
        <w:sym w:font="Symbol" w:char="F044"/>
      </w:r>
      <w:r>
        <w:rPr>
          <w:rFonts w:ascii="Times New Roman" w:hAnsi="Times New Roman" w:cs="Times New Roman"/>
          <w:bCs/>
          <w:szCs w:val="24"/>
        </w:rPr>
        <w:t>.</w:t>
      </w:r>
      <w:r w:rsidR="00C67154">
        <w:rPr>
          <w:rFonts w:ascii="Times New Roman" w:hAnsi="Times New Roman" w:cs="Times New Roman"/>
          <w:bCs/>
          <w:szCs w:val="24"/>
        </w:rPr>
        <w:br/>
        <w:t xml:space="preserve">Si </w:t>
      </w:r>
      <w:r w:rsidR="00C67154">
        <w:rPr>
          <w:rFonts w:ascii="Times New Roman" w:hAnsi="Times New Roman" w:cs="Times New Roman"/>
          <w:bCs/>
          <w:szCs w:val="24"/>
        </w:rPr>
        <w:sym w:font="Symbol" w:char="F044"/>
      </w:r>
      <w:r w:rsidR="00C67154">
        <w:rPr>
          <w:rFonts w:ascii="Times New Roman" w:hAnsi="Times New Roman" w:cs="Times New Roman"/>
          <w:bCs/>
          <w:szCs w:val="24"/>
        </w:rPr>
        <w:t xml:space="preserve"> est nul, alors S = -b / 2a. Sinon S1 = ( -b – sqrt(</w:t>
      </w:r>
      <w:r w:rsidR="00C67154">
        <w:rPr>
          <w:rFonts w:ascii="Times New Roman" w:hAnsi="Times New Roman" w:cs="Times New Roman"/>
          <w:bCs/>
          <w:szCs w:val="24"/>
        </w:rPr>
        <w:sym w:font="Symbol" w:char="F044"/>
      </w:r>
      <w:r w:rsidR="00C67154">
        <w:rPr>
          <w:rFonts w:ascii="Times New Roman" w:hAnsi="Times New Roman" w:cs="Times New Roman"/>
          <w:bCs/>
          <w:szCs w:val="24"/>
        </w:rPr>
        <w:t>) ) / 2a  et S2 = ( -b + sqrt(</w:t>
      </w:r>
      <w:r w:rsidR="00C67154">
        <w:rPr>
          <w:rFonts w:ascii="Times New Roman" w:hAnsi="Times New Roman" w:cs="Times New Roman"/>
          <w:bCs/>
          <w:szCs w:val="24"/>
        </w:rPr>
        <w:sym w:font="Symbol" w:char="F044"/>
      </w:r>
      <w:r w:rsidR="00C67154">
        <w:rPr>
          <w:rFonts w:ascii="Times New Roman" w:hAnsi="Times New Roman" w:cs="Times New Roman"/>
          <w:bCs/>
          <w:szCs w:val="24"/>
        </w:rPr>
        <w:t xml:space="preserve">) ) / 2a  </w:t>
      </w:r>
    </w:p>
    <w:p w14:paraId="0785CCD8" w14:textId="77777777" w:rsidR="0096549B" w:rsidRPr="004D41ED" w:rsidRDefault="0096549B" w:rsidP="0096549B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Complétez en Python les lignes en jaune dans le script ci-dessous, puis écrivez l’ensemble du programme </w:t>
      </w:r>
      <w:r>
        <w:rPr>
          <w:rFonts w:ascii="Times New Roman" w:hAnsi="Times New Roman" w:cs="Times New Roman"/>
          <w:szCs w:val="24"/>
        </w:rPr>
        <w:t xml:space="preserve">dans la fenêtre de script </w:t>
      </w:r>
      <w:r w:rsidRPr="00666D8D">
        <w:rPr>
          <w:rFonts w:ascii="Times New Roman" w:hAnsi="Times New Roman" w:cs="Times New Roman"/>
          <w:b/>
          <w:bCs/>
          <w:szCs w:val="24"/>
        </w:rPr>
        <w:t xml:space="preserve">untitled </w:t>
      </w:r>
      <w:r>
        <w:rPr>
          <w:rFonts w:ascii="Times New Roman" w:hAnsi="Times New Roman" w:cs="Times New Roman"/>
          <w:bCs/>
          <w:szCs w:val="24"/>
        </w:rPr>
        <w:t>que vous sauvegarderez. Testez votre programme avec diverses valeurs de a, b et c.</w:t>
      </w:r>
    </w:p>
    <w:p w14:paraId="33103C08" w14:textId="21796244" w:rsidR="0096549B" w:rsidRDefault="0096549B" w:rsidP="0096549B">
      <w:pPr>
        <w:ind w:left="709"/>
        <w:rPr>
          <w:rFonts w:ascii="Times New Roman" w:hAnsi="Times New Roman" w:cs="Times New Roman"/>
          <w:bCs/>
          <w:szCs w:val="24"/>
        </w:rPr>
      </w:pPr>
    </w:p>
    <w:p w14:paraId="48BB80BA" w14:textId="77777777" w:rsidR="00FB7A9E" w:rsidRDefault="00FB7A9E" w:rsidP="0096549B">
      <w:pPr>
        <w:ind w:left="709"/>
        <w:rPr>
          <w:rFonts w:ascii="Times New Roman" w:hAnsi="Times New Roman" w:cs="Times New Roman"/>
          <w:bCs/>
          <w:szCs w:val="24"/>
        </w:rPr>
      </w:pPr>
    </w:p>
    <w:p w14:paraId="10DBD647" w14:textId="77777777" w:rsidR="0096549B" w:rsidRDefault="0096549B" w:rsidP="0096549B">
      <w:pPr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#mon cinquieme script python</w:t>
      </w:r>
    </w:p>
    <w:p w14:paraId="5CB80D53" w14:textId="77777777" w:rsidR="0096549B" w:rsidRPr="008B57B0" w:rsidRDefault="0096549B" w:rsidP="0096549B">
      <w:pPr>
        <w:ind w:left="709"/>
        <w:rPr>
          <w:rFonts w:ascii="Courier New" w:hAnsi="Courier New" w:cs="Courier New"/>
          <w:bCs/>
          <w:szCs w:val="24"/>
        </w:rPr>
      </w:pPr>
      <w:r w:rsidRPr="008B57B0">
        <w:rPr>
          <w:rFonts w:ascii="Courier New" w:hAnsi="Courier New" w:cs="Courier New"/>
          <w:bCs/>
          <w:szCs w:val="24"/>
        </w:rPr>
        <w:t>from math import *</w:t>
      </w:r>
    </w:p>
    <w:p w14:paraId="1BE41773" w14:textId="77777777" w:rsidR="0096549B" w:rsidRPr="0045541E" w:rsidRDefault="0096549B" w:rsidP="0096549B">
      <w:pPr>
        <w:ind w:left="709"/>
        <w:rPr>
          <w:rFonts w:ascii="Courier New" w:hAnsi="Courier New" w:cs="Courier New"/>
          <w:bCs/>
          <w:szCs w:val="24"/>
        </w:rPr>
      </w:pPr>
      <w:r w:rsidRPr="0045541E">
        <w:rPr>
          <w:rFonts w:ascii="Courier New" w:hAnsi="Courier New" w:cs="Courier New"/>
          <w:bCs/>
          <w:szCs w:val="24"/>
        </w:rPr>
        <w:t>print</w:t>
      </w:r>
      <w:r>
        <w:rPr>
          <w:rFonts w:ascii="Courier New" w:hAnsi="Courier New" w:cs="Courier New"/>
          <w:bCs/>
          <w:szCs w:val="24"/>
        </w:rPr>
        <w:t>(</w:t>
      </w:r>
      <w:r w:rsidRPr="0045541E">
        <w:rPr>
          <w:rFonts w:ascii="Courier New" w:hAnsi="Courier New" w:cs="Courier New"/>
          <w:bCs/>
          <w:szCs w:val="24"/>
        </w:rPr>
        <w:t>"</w:t>
      </w:r>
      <w:r>
        <w:rPr>
          <w:rFonts w:ascii="Courier New" w:hAnsi="Courier New" w:cs="Courier New"/>
          <w:bCs/>
          <w:szCs w:val="24"/>
        </w:rPr>
        <w:t>C</w:t>
      </w:r>
      <w:r w:rsidRPr="0045541E">
        <w:rPr>
          <w:rFonts w:ascii="Courier New" w:hAnsi="Courier New" w:cs="Courier New"/>
          <w:bCs/>
          <w:szCs w:val="24"/>
        </w:rPr>
        <w:t xml:space="preserve">alcul </w:t>
      </w:r>
      <w:r>
        <w:rPr>
          <w:rFonts w:ascii="Courier New" w:hAnsi="Courier New" w:cs="Courier New"/>
          <w:bCs/>
          <w:szCs w:val="24"/>
        </w:rPr>
        <w:t>d</w:t>
      </w:r>
      <w:r w:rsidRPr="0045541E">
        <w:rPr>
          <w:rFonts w:ascii="Courier New" w:hAnsi="Courier New" w:cs="Courier New"/>
          <w:bCs/>
          <w:szCs w:val="24"/>
        </w:rPr>
        <w:t xml:space="preserve">es solutions d'une equation du </w:t>
      </w:r>
      <w:r>
        <w:rPr>
          <w:rFonts w:ascii="Courier New" w:hAnsi="Courier New" w:cs="Courier New"/>
          <w:bCs/>
          <w:szCs w:val="24"/>
        </w:rPr>
        <w:t>second degre</w:t>
      </w:r>
      <w:r w:rsidRPr="0045541E">
        <w:rPr>
          <w:rFonts w:ascii="Courier New" w:hAnsi="Courier New" w:cs="Courier New"/>
          <w:bCs/>
          <w:szCs w:val="24"/>
        </w:rPr>
        <w:t>"</w:t>
      </w:r>
      <w:r>
        <w:rPr>
          <w:rFonts w:ascii="Courier New" w:hAnsi="Courier New" w:cs="Courier New"/>
          <w:bCs/>
          <w:szCs w:val="24"/>
        </w:rPr>
        <w:t>)</w:t>
      </w:r>
    </w:p>
    <w:p w14:paraId="186458A4" w14:textId="77777777" w:rsidR="0096549B" w:rsidRPr="0045541E" w:rsidRDefault="0096549B" w:rsidP="0096549B">
      <w:pPr>
        <w:ind w:left="709"/>
        <w:rPr>
          <w:rFonts w:ascii="Courier New" w:hAnsi="Courier New" w:cs="Courier New"/>
          <w:bCs/>
          <w:szCs w:val="24"/>
        </w:rPr>
      </w:pPr>
      <w:r w:rsidRPr="0045541E">
        <w:rPr>
          <w:rFonts w:ascii="Courier New" w:hAnsi="Courier New" w:cs="Courier New"/>
          <w:bCs/>
          <w:szCs w:val="24"/>
        </w:rPr>
        <w:t xml:space="preserve">a = </w:t>
      </w:r>
      <w:r>
        <w:rPr>
          <w:rFonts w:ascii="Courier New" w:hAnsi="Courier New" w:cs="Courier New"/>
          <w:bCs/>
          <w:szCs w:val="24"/>
        </w:rPr>
        <w:t>int(</w:t>
      </w:r>
      <w:r w:rsidRPr="0045541E">
        <w:rPr>
          <w:rFonts w:ascii="Courier New" w:hAnsi="Courier New" w:cs="Courier New"/>
          <w:bCs/>
          <w:szCs w:val="24"/>
        </w:rPr>
        <w:t>input("Entrez la valeur de a ")</w:t>
      </w:r>
      <w:r>
        <w:rPr>
          <w:rFonts w:ascii="Courier New" w:hAnsi="Courier New" w:cs="Courier New"/>
          <w:bCs/>
          <w:szCs w:val="24"/>
        </w:rPr>
        <w:t>)</w:t>
      </w:r>
    </w:p>
    <w:p w14:paraId="5CA95874" w14:textId="77777777" w:rsidR="0096549B" w:rsidRPr="0045541E" w:rsidRDefault="0096549B" w:rsidP="0096549B">
      <w:pPr>
        <w:ind w:left="709"/>
        <w:rPr>
          <w:rFonts w:ascii="Courier New" w:hAnsi="Courier New" w:cs="Courier New"/>
          <w:bCs/>
          <w:szCs w:val="24"/>
        </w:rPr>
      </w:pPr>
      <w:r w:rsidRPr="0045541E">
        <w:rPr>
          <w:rFonts w:ascii="Courier New" w:hAnsi="Courier New" w:cs="Courier New"/>
          <w:bCs/>
          <w:szCs w:val="24"/>
        </w:rPr>
        <w:t xml:space="preserve">b = </w:t>
      </w:r>
      <w:r>
        <w:rPr>
          <w:rFonts w:ascii="Courier New" w:hAnsi="Courier New" w:cs="Courier New"/>
          <w:bCs/>
          <w:szCs w:val="24"/>
        </w:rPr>
        <w:t>int(</w:t>
      </w:r>
      <w:r w:rsidRPr="0045541E">
        <w:rPr>
          <w:rFonts w:ascii="Courier New" w:hAnsi="Courier New" w:cs="Courier New"/>
          <w:bCs/>
          <w:szCs w:val="24"/>
        </w:rPr>
        <w:t>input("Entrez la valeur de b ")</w:t>
      </w:r>
      <w:r>
        <w:rPr>
          <w:rFonts w:ascii="Courier New" w:hAnsi="Courier New" w:cs="Courier New"/>
          <w:bCs/>
          <w:szCs w:val="24"/>
        </w:rPr>
        <w:t>)</w:t>
      </w:r>
    </w:p>
    <w:p w14:paraId="67B341EA" w14:textId="77777777" w:rsidR="0096549B" w:rsidRPr="0045541E" w:rsidRDefault="0096549B" w:rsidP="0096549B">
      <w:pPr>
        <w:ind w:left="709"/>
        <w:rPr>
          <w:rFonts w:ascii="Courier New" w:hAnsi="Courier New" w:cs="Courier New"/>
          <w:bCs/>
          <w:szCs w:val="24"/>
        </w:rPr>
      </w:pPr>
      <w:r w:rsidRPr="0045541E">
        <w:rPr>
          <w:rFonts w:ascii="Courier New" w:hAnsi="Courier New" w:cs="Courier New"/>
          <w:bCs/>
          <w:szCs w:val="24"/>
        </w:rPr>
        <w:t xml:space="preserve">c = </w:t>
      </w:r>
      <w:r>
        <w:rPr>
          <w:rFonts w:ascii="Courier New" w:hAnsi="Courier New" w:cs="Courier New"/>
          <w:bCs/>
          <w:szCs w:val="24"/>
        </w:rPr>
        <w:t>int(</w:t>
      </w:r>
      <w:r w:rsidRPr="0045541E">
        <w:rPr>
          <w:rFonts w:ascii="Courier New" w:hAnsi="Courier New" w:cs="Courier New"/>
          <w:bCs/>
          <w:szCs w:val="24"/>
        </w:rPr>
        <w:t>input("Entrez la valeur de c ")</w:t>
      </w:r>
      <w:r>
        <w:rPr>
          <w:rFonts w:ascii="Courier New" w:hAnsi="Courier New" w:cs="Courier New"/>
          <w:bCs/>
          <w:szCs w:val="24"/>
        </w:rPr>
        <w:t>)</w:t>
      </w:r>
    </w:p>
    <w:p w14:paraId="62F49DCD" w14:textId="51BEB962" w:rsidR="0096549B" w:rsidRDefault="0096549B" w:rsidP="0096549B">
      <w:pPr>
        <w:ind w:left="709"/>
        <w:rPr>
          <w:rFonts w:ascii="Courier New" w:hAnsi="Courier New" w:cs="Courier New"/>
          <w:bCs/>
          <w:szCs w:val="24"/>
        </w:rPr>
      </w:pPr>
      <w:r w:rsidRPr="0045541E">
        <w:rPr>
          <w:rFonts w:ascii="Courier New" w:hAnsi="Courier New" w:cs="Courier New"/>
          <w:bCs/>
          <w:szCs w:val="24"/>
        </w:rPr>
        <w:t xml:space="preserve">delta = </w:t>
      </w:r>
      <w:r w:rsidRPr="0045541E">
        <w:rPr>
          <w:rFonts w:ascii="Courier New" w:hAnsi="Courier New" w:cs="Courier New"/>
          <w:bCs/>
          <w:szCs w:val="24"/>
          <w:highlight w:val="yellow"/>
        </w:rPr>
        <w:t>……………………………</w:t>
      </w:r>
    </w:p>
    <w:p w14:paraId="1CDAC5F0" w14:textId="0FE839CB" w:rsidR="00FB7A9E" w:rsidRDefault="00FB7A9E" w:rsidP="0096549B">
      <w:pPr>
        <w:ind w:left="709"/>
        <w:rPr>
          <w:rFonts w:ascii="Courier New" w:hAnsi="Courier New" w:cs="Courier New"/>
          <w:bCs/>
          <w:szCs w:val="24"/>
        </w:rPr>
      </w:pPr>
    </w:p>
    <w:p w14:paraId="66FD60D9" w14:textId="5C4637FC" w:rsidR="00FB7A9E" w:rsidRDefault="00FB7A9E" w:rsidP="0096549B">
      <w:pPr>
        <w:ind w:left="709"/>
        <w:rPr>
          <w:rFonts w:ascii="Courier New" w:hAnsi="Courier New" w:cs="Courier New"/>
          <w:bCs/>
          <w:szCs w:val="24"/>
        </w:rPr>
      </w:pPr>
    </w:p>
    <w:p w14:paraId="0CDEA547" w14:textId="77777777" w:rsidR="00FB7A9E" w:rsidRPr="0045541E" w:rsidRDefault="00FB7A9E" w:rsidP="0096549B">
      <w:pPr>
        <w:ind w:left="709"/>
        <w:rPr>
          <w:rFonts w:ascii="Courier New" w:hAnsi="Courier New" w:cs="Courier New"/>
          <w:bCs/>
          <w:szCs w:val="24"/>
        </w:rPr>
      </w:pPr>
    </w:p>
    <w:p w14:paraId="5D569B9C" w14:textId="77777777" w:rsidR="0096549B" w:rsidRDefault="0096549B" w:rsidP="00965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</w:p>
    <w:p w14:paraId="7B8C0BA0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>#mon 7e script python</w:t>
      </w:r>
    </w:p>
    <w:p w14:paraId="46A7052A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>from math import *</w:t>
      </w:r>
    </w:p>
    <w:p w14:paraId="107E08D5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>print("Calcul des solutions d'une equation du second degre")</w:t>
      </w:r>
    </w:p>
    <w:p w14:paraId="4E258E6C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>a = int(input("Entrez la valeur de a "))</w:t>
      </w:r>
    </w:p>
    <w:p w14:paraId="11D5A42C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>b = int(input("Entrez la valeur de b "))</w:t>
      </w:r>
    </w:p>
    <w:p w14:paraId="4C07E4C8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>c = int(input("Entrez la valeur de c "))</w:t>
      </w:r>
    </w:p>
    <w:p w14:paraId="65E09A5B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>delta = b**2 - 4*a*c</w:t>
      </w:r>
    </w:p>
    <w:p w14:paraId="748E7CC2" w14:textId="1403D2B9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>p</w:t>
      </w:r>
      <w:r>
        <w:rPr>
          <w:rFonts w:ascii="Courier New" w:hAnsi="Courier New" w:cs="Courier New"/>
          <w:bCs/>
          <w:szCs w:val="24"/>
        </w:rPr>
        <w:t>rint("Delta est égal à" , delta</w:t>
      </w:r>
      <w:r>
        <w:rPr>
          <w:rFonts w:ascii="Courier New" w:hAnsi="Courier New" w:cs="Courier New"/>
          <w:bCs/>
          <w:szCs w:val="24"/>
        </w:rPr>
        <w:br/>
      </w:r>
    </w:p>
    <w:p w14:paraId="1955074E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>if delta == 0:</w:t>
      </w:r>
    </w:p>
    <w:p w14:paraId="6E05F34E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 xml:space="preserve">    print("Il n'y a qu'une racine à notre polynôme qui est," , -b / (2*a) )</w:t>
      </w:r>
    </w:p>
    <w:p w14:paraId="7553EB79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>elif delta &gt; 0:</w:t>
      </w:r>
    </w:p>
    <w:p w14:paraId="2F7D6FC7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 xml:space="preserve">    S1 = (-b - sqrt(delta)) / (2*a)</w:t>
      </w:r>
    </w:p>
    <w:p w14:paraId="7A35F1A4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 xml:space="preserve">    S2 = (-b + sqrt(delta)) / (2*a)</w:t>
      </w:r>
    </w:p>
    <w:p w14:paraId="0284244E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 xml:space="preserve">    print("Il y a deux racines à notre polynôme qui sont," + "S1:", S1, "et S2:", S2 )</w:t>
      </w:r>
    </w:p>
    <w:p w14:paraId="22718467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>else:</w:t>
      </w:r>
    </w:p>
    <w:p w14:paraId="77F12282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 xml:space="preserve">    print("Il n'y a aucune racine à notre polynôme.")</w:t>
      </w:r>
    </w:p>
    <w:p w14:paraId="78C5C3D1" w14:textId="77777777" w:rsidR="0072715F" w:rsidRPr="0072715F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 xml:space="preserve">    </w:t>
      </w:r>
    </w:p>
    <w:p w14:paraId="045C33AE" w14:textId="55F62D06" w:rsidR="0096549B" w:rsidRDefault="0072715F" w:rsidP="0072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  <w:r w:rsidRPr="0072715F">
        <w:rPr>
          <w:rFonts w:ascii="Courier New" w:hAnsi="Courier New" w:cs="Courier New"/>
          <w:bCs/>
          <w:szCs w:val="24"/>
        </w:rPr>
        <w:t>print("Merci de votre visite, à bientôt.")</w:t>
      </w:r>
    </w:p>
    <w:p w14:paraId="60374EA9" w14:textId="77777777" w:rsidR="0096549B" w:rsidRPr="0045541E" w:rsidRDefault="0096549B" w:rsidP="00965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Cs/>
          <w:szCs w:val="24"/>
        </w:rPr>
      </w:pPr>
    </w:p>
    <w:p w14:paraId="357EDCA4" w14:textId="77777777" w:rsidR="0096549B" w:rsidRDefault="0096549B" w:rsidP="0096549B">
      <w:pPr>
        <w:rPr>
          <w:rFonts w:ascii="Times New Roman" w:hAnsi="Times New Roman" w:cs="Times New Roman"/>
        </w:rPr>
      </w:pPr>
    </w:p>
    <w:p w14:paraId="5EE352AC" w14:textId="77777777" w:rsidR="0096549B" w:rsidRPr="008E7C23" w:rsidRDefault="0096549B" w:rsidP="0096549B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vanish/>
        </w:rPr>
      </w:pPr>
    </w:p>
    <w:p w14:paraId="51E77B2E" w14:textId="77777777" w:rsidR="0096549B" w:rsidRPr="008E7C23" w:rsidRDefault="0096549B" w:rsidP="0096549B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vanish/>
        </w:rPr>
      </w:pPr>
    </w:p>
    <w:p w14:paraId="386D86BA" w14:textId="77777777" w:rsidR="0096549B" w:rsidRPr="008E7C23" w:rsidRDefault="0096549B" w:rsidP="0096549B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vanish/>
        </w:rPr>
      </w:pPr>
    </w:p>
    <w:p w14:paraId="5CD66071" w14:textId="450BAE59" w:rsidR="0096549B" w:rsidRDefault="0096549B" w:rsidP="0096549B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</w:rPr>
      </w:pPr>
      <w:r w:rsidRPr="008E7C23">
        <w:rPr>
          <w:rFonts w:ascii="Times New Roman" w:hAnsi="Times New Roman" w:cs="Times New Roman"/>
        </w:rPr>
        <w:t xml:space="preserve">Ecrivez l’algorithme en langage naturel correspondant </w:t>
      </w:r>
      <w:r>
        <w:rPr>
          <w:rFonts w:ascii="Times New Roman" w:hAnsi="Times New Roman" w:cs="Times New Roman"/>
        </w:rPr>
        <w:t xml:space="preserve">au </w:t>
      </w:r>
      <w:r w:rsidRPr="008E7C23">
        <w:rPr>
          <w:rFonts w:ascii="Times New Roman" w:hAnsi="Times New Roman" w:cs="Times New Roman"/>
        </w:rPr>
        <w:t>programme</w:t>
      </w:r>
      <w:r>
        <w:rPr>
          <w:rFonts w:ascii="Times New Roman" w:hAnsi="Times New Roman" w:cs="Times New Roman"/>
        </w:rPr>
        <w:t xml:space="preserve"> ci-dessus</w:t>
      </w:r>
      <w:r w:rsidRPr="008E7C23">
        <w:rPr>
          <w:rFonts w:ascii="Times New Roman" w:hAnsi="Times New Roman" w:cs="Times New Roman"/>
        </w:rPr>
        <w:t>.</w:t>
      </w:r>
      <w:r w:rsidR="0072715F">
        <w:rPr>
          <w:rFonts w:ascii="Times New Roman" w:hAnsi="Times New Roman" w:cs="Times New Roman"/>
        </w:rPr>
        <w:br/>
      </w:r>
      <w:r w:rsidR="00C5540A">
        <w:rPr>
          <w:rFonts w:ascii="Times New Roman" w:hAnsi="Times New Roman" w:cs="Times New Roman"/>
        </w:rPr>
        <w:br/>
      </w:r>
      <w:r w:rsidR="0072715F">
        <w:rPr>
          <w:rFonts w:ascii="Times New Roman" w:hAnsi="Times New Roman" w:cs="Times New Roman"/>
        </w:rPr>
        <w:t>Affecter un entier à a</w:t>
      </w:r>
      <w:r w:rsidR="0072715F">
        <w:rPr>
          <w:rFonts w:ascii="Times New Roman" w:hAnsi="Times New Roman" w:cs="Times New Roman"/>
        </w:rPr>
        <w:br/>
      </w:r>
      <w:r w:rsidR="0072715F">
        <w:rPr>
          <w:rFonts w:ascii="Times New Roman" w:hAnsi="Times New Roman" w:cs="Times New Roman"/>
        </w:rPr>
        <w:t>A</w:t>
      </w:r>
      <w:r w:rsidR="0072715F">
        <w:rPr>
          <w:rFonts w:ascii="Times New Roman" w:hAnsi="Times New Roman" w:cs="Times New Roman"/>
        </w:rPr>
        <w:t>ffecter un entier à b</w:t>
      </w:r>
      <w:r w:rsidR="0072715F">
        <w:rPr>
          <w:rFonts w:ascii="Times New Roman" w:hAnsi="Times New Roman" w:cs="Times New Roman"/>
        </w:rPr>
        <w:br/>
      </w:r>
      <w:r w:rsidR="0072715F">
        <w:rPr>
          <w:rFonts w:ascii="Times New Roman" w:hAnsi="Times New Roman" w:cs="Times New Roman"/>
        </w:rPr>
        <w:t>A</w:t>
      </w:r>
      <w:r w:rsidR="0072715F">
        <w:rPr>
          <w:rFonts w:ascii="Times New Roman" w:hAnsi="Times New Roman" w:cs="Times New Roman"/>
        </w:rPr>
        <w:t>ffecter un entier à c</w:t>
      </w:r>
      <w:r w:rsidR="0072715F">
        <w:rPr>
          <w:rFonts w:ascii="Times New Roman" w:hAnsi="Times New Roman" w:cs="Times New Roman"/>
        </w:rPr>
        <w:br/>
        <w:t>Affecter b² - 4ac  à delta</w:t>
      </w:r>
      <w:r w:rsidR="0072715F">
        <w:rPr>
          <w:rFonts w:ascii="Times New Roman" w:hAnsi="Times New Roman" w:cs="Times New Roman"/>
        </w:rPr>
        <w:br/>
      </w:r>
      <w:r w:rsidR="0072715F">
        <w:rPr>
          <w:rFonts w:ascii="Times New Roman" w:hAnsi="Times New Roman" w:cs="Times New Roman"/>
        </w:rPr>
        <w:br/>
      </w:r>
      <w:r w:rsidR="00C5540A">
        <w:rPr>
          <w:rFonts w:ascii="Times New Roman" w:hAnsi="Times New Roman" w:cs="Times New Roman"/>
        </w:rPr>
        <w:t>Début If</w:t>
      </w:r>
      <w:r w:rsidR="00C5540A">
        <w:rPr>
          <w:rFonts w:ascii="Times New Roman" w:hAnsi="Times New Roman" w:cs="Times New Roman"/>
        </w:rPr>
        <w:br/>
      </w:r>
      <w:r w:rsidR="0072715F">
        <w:rPr>
          <w:rFonts w:ascii="Times New Roman" w:hAnsi="Times New Roman" w:cs="Times New Roman"/>
        </w:rPr>
        <w:t>Si delta est nul :</w:t>
      </w:r>
      <w:r w:rsidR="0072715F">
        <w:rPr>
          <w:rFonts w:ascii="Times New Roman" w:hAnsi="Times New Roman" w:cs="Times New Roman"/>
        </w:rPr>
        <w:br/>
        <w:t xml:space="preserve">       Afficher </w:t>
      </w:r>
      <w:r w:rsidR="00C5540A">
        <w:rPr>
          <w:rFonts w:ascii="Times New Roman" w:hAnsi="Times New Roman" w:cs="Times New Roman"/>
        </w:rPr>
        <w:t>-b / (2*a)</w:t>
      </w:r>
      <w:r w:rsidR="00C5540A">
        <w:rPr>
          <w:rFonts w:ascii="Times New Roman" w:hAnsi="Times New Roman" w:cs="Times New Roman"/>
        </w:rPr>
        <w:br/>
        <w:t>Si delta est positif :</w:t>
      </w:r>
      <w:r w:rsidR="00C5540A">
        <w:rPr>
          <w:rFonts w:ascii="Times New Roman" w:hAnsi="Times New Roman" w:cs="Times New Roman"/>
        </w:rPr>
        <w:br/>
        <w:t xml:space="preserve">      </w:t>
      </w:r>
      <w:r w:rsidR="00C5540A">
        <w:rPr>
          <w:rFonts w:ascii="Times New Roman" w:hAnsi="Times New Roman" w:cs="Times New Roman"/>
        </w:rPr>
        <w:t xml:space="preserve">Afficher (–b </w:t>
      </w:r>
      <w:r w:rsidR="00C5540A">
        <w:rPr>
          <w:rFonts w:ascii="Times New Roman" w:hAnsi="Times New Roman" w:cs="Times New Roman"/>
        </w:rPr>
        <w:t>+</w:t>
      </w:r>
      <w:r w:rsidR="00C5540A">
        <w:rPr>
          <w:rFonts w:ascii="Times New Roman" w:hAnsi="Times New Roman" w:cs="Times New Roman"/>
        </w:rPr>
        <w:t xml:space="preserve"> </w:t>
      </w:r>
      <w:r w:rsidR="00C5540A">
        <w:rPr>
          <w:rFonts w:ascii="Times New Roman" w:hAnsi="Times New Roman" w:cs="Times New Roman"/>
        </w:rPr>
        <w:sym w:font="Symbol" w:char="F0D6"/>
      </w:r>
      <w:r w:rsidR="00C5540A">
        <w:rPr>
          <w:rFonts w:ascii="Times New Roman" w:hAnsi="Times New Roman" w:cs="Times New Roman"/>
        </w:rPr>
        <w:t>delta) / (2*a)</w:t>
      </w:r>
      <w:r w:rsidR="00C5540A">
        <w:rPr>
          <w:rFonts w:ascii="Times New Roman" w:hAnsi="Times New Roman" w:cs="Times New Roman"/>
        </w:rPr>
        <w:t xml:space="preserve"> et</w:t>
      </w:r>
      <w:r w:rsidR="00C5540A">
        <w:rPr>
          <w:rFonts w:ascii="Times New Roman" w:hAnsi="Times New Roman" w:cs="Times New Roman"/>
        </w:rPr>
        <w:t xml:space="preserve"> (–b - </w:t>
      </w:r>
      <w:r w:rsidR="00C5540A">
        <w:rPr>
          <w:rFonts w:ascii="Times New Roman" w:hAnsi="Times New Roman" w:cs="Times New Roman"/>
        </w:rPr>
        <w:sym w:font="Symbol" w:char="F0D6"/>
      </w:r>
      <w:r w:rsidR="00C5540A">
        <w:rPr>
          <w:rFonts w:ascii="Times New Roman" w:hAnsi="Times New Roman" w:cs="Times New Roman"/>
        </w:rPr>
        <w:t>delta) / (2*a)</w:t>
      </w:r>
      <w:r w:rsidR="00C5540A">
        <w:rPr>
          <w:rFonts w:ascii="Times New Roman" w:hAnsi="Times New Roman" w:cs="Times New Roman"/>
        </w:rPr>
        <w:br/>
        <w:t>Sinon :</w:t>
      </w:r>
      <w:r w:rsidR="00C5540A">
        <w:rPr>
          <w:rFonts w:ascii="Times New Roman" w:hAnsi="Times New Roman" w:cs="Times New Roman"/>
        </w:rPr>
        <w:br/>
        <w:t xml:space="preserve">      Afficher « Il n’y a aucune racine à ce polynôme »</w:t>
      </w:r>
      <w:r w:rsidR="00C5540A">
        <w:rPr>
          <w:rFonts w:ascii="Times New Roman" w:hAnsi="Times New Roman" w:cs="Times New Roman"/>
        </w:rPr>
        <w:br/>
        <w:t>Fin If</w:t>
      </w:r>
      <w:r w:rsidR="00C5540A">
        <w:rPr>
          <w:rFonts w:ascii="Times New Roman" w:hAnsi="Times New Roman" w:cs="Times New Roman"/>
        </w:rPr>
        <w:br/>
        <w:t>Afficher « Merci de votre visite, à bientôt. »</w:t>
      </w:r>
    </w:p>
    <w:p w14:paraId="2A9E9B08" w14:textId="0C323F26" w:rsidR="0072715F" w:rsidRPr="008E7C23" w:rsidRDefault="0072715F" w:rsidP="0072715F">
      <w:pPr>
        <w:pStyle w:val="Paragraphedeliste"/>
        <w:ind w:left="785"/>
        <w:rPr>
          <w:rFonts w:ascii="Times New Roman" w:hAnsi="Times New Roman" w:cs="Times New Roman"/>
        </w:rPr>
      </w:pPr>
    </w:p>
    <w:p w14:paraId="273EA4D8" w14:textId="77777777" w:rsidR="0096549B" w:rsidRPr="008E7C23" w:rsidRDefault="0096549B" w:rsidP="0096549B">
      <w:pPr>
        <w:rPr>
          <w:rFonts w:ascii="Times New Roman" w:hAnsi="Times New Roman" w:cs="Times New Roman"/>
        </w:rPr>
      </w:pPr>
    </w:p>
    <w:p w14:paraId="2946CB7C" w14:textId="77777777" w:rsidR="0096549B" w:rsidRPr="0042345B" w:rsidRDefault="0096549B" w:rsidP="0096549B">
      <w:pPr>
        <w:rPr>
          <w:rFonts w:ascii="Times New Roman" w:hAnsi="Times New Roman" w:cs="Times New Roman"/>
          <w:i/>
          <w:iCs/>
        </w:rPr>
      </w:pPr>
      <w:r w:rsidRPr="0042345B">
        <w:rPr>
          <w:rFonts w:ascii="Times New Roman" w:hAnsi="Times New Roman" w:cs="Times New Roman"/>
          <w:i/>
          <w:iCs/>
        </w:rPr>
        <w:t>Valeurs de a, b et c pour tester votre script :</w:t>
      </w:r>
    </w:p>
    <w:p w14:paraId="1BF925CC" w14:textId="44AE2F6C" w:rsidR="0096549B" w:rsidRDefault="0096549B" w:rsidP="00965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← </w:t>
      </w:r>
      <w:r w:rsidR="00B7432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b ← </w:t>
      </w:r>
      <w:r w:rsidR="00B7432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c ← </w:t>
      </w:r>
      <w:r w:rsidR="00CE6C7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alors </w:t>
      </w:r>
      <w:r w:rsidRPr="0045541E">
        <w:rPr>
          <w:rFonts w:ascii="Times New Roman" w:hAnsi="Times New Roman" w:cs="Times New Roman"/>
          <w:bCs/>
          <w:szCs w:val="24"/>
        </w:rPr>
        <w:sym w:font="Symbol" w:char="F044"/>
      </w:r>
      <w:r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</w:rPr>
        <w:t>← 0</w:t>
      </w:r>
      <w:r w:rsidR="00C5540A">
        <w:rPr>
          <w:rFonts w:ascii="Times New Roman" w:hAnsi="Times New Roman" w:cs="Times New Roman"/>
        </w:rPr>
        <w:t xml:space="preserve">         Test Validé</w:t>
      </w:r>
    </w:p>
    <w:p w14:paraId="402BBD1B" w14:textId="7B2854E0" w:rsidR="0096549B" w:rsidRDefault="0096549B" w:rsidP="00965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← </w:t>
      </w:r>
      <w:r w:rsidR="00EA489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b ← 4, c ← 1 alors </w:t>
      </w:r>
      <w:r w:rsidRPr="0045541E">
        <w:rPr>
          <w:rFonts w:ascii="Times New Roman" w:hAnsi="Times New Roman" w:cs="Times New Roman"/>
          <w:bCs/>
          <w:szCs w:val="24"/>
        </w:rPr>
        <w:sym w:font="Symbol" w:char="F044"/>
      </w:r>
      <w:r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</w:rPr>
        <w:t>← 1</w:t>
      </w:r>
      <w:r w:rsidR="00F97E1C">
        <w:rPr>
          <w:rFonts w:ascii="Times New Roman" w:hAnsi="Times New Roman" w:cs="Times New Roman"/>
        </w:rPr>
        <w:t>2</w:t>
      </w:r>
      <w:r w:rsidR="00C5540A">
        <w:rPr>
          <w:rFonts w:ascii="Times New Roman" w:hAnsi="Times New Roman" w:cs="Times New Roman"/>
        </w:rPr>
        <w:t xml:space="preserve">       </w:t>
      </w:r>
      <w:r w:rsidR="00C5540A">
        <w:rPr>
          <w:rFonts w:ascii="Times New Roman" w:hAnsi="Times New Roman" w:cs="Times New Roman"/>
        </w:rPr>
        <w:t>Test Validé</w:t>
      </w:r>
    </w:p>
    <w:p w14:paraId="69027EE9" w14:textId="62E1EE95" w:rsidR="0096549B" w:rsidRDefault="0096549B" w:rsidP="00965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a ← 4, b ← 1, c ← 3 alors </w:t>
      </w:r>
      <w:r w:rsidRPr="0045541E">
        <w:rPr>
          <w:rFonts w:ascii="Times New Roman" w:hAnsi="Times New Roman" w:cs="Times New Roman"/>
          <w:bCs/>
          <w:szCs w:val="24"/>
        </w:rPr>
        <w:sym w:font="Symbol" w:char="F044"/>
      </w:r>
      <w:r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</w:rPr>
        <w:t>← -47</w:t>
      </w:r>
      <w:r w:rsidR="00C5540A">
        <w:rPr>
          <w:rFonts w:ascii="Times New Roman" w:hAnsi="Times New Roman" w:cs="Times New Roman"/>
        </w:rPr>
        <w:t xml:space="preserve">      </w:t>
      </w:r>
      <w:r w:rsidR="00C5540A">
        <w:rPr>
          <w:rFonts w:ascii="Times New Roman" w:hAnsi="Times New Roman" w:cs="Times New Roman"/>
        </w:rPr>
        <w:t>Test Validé</w:t>
      </w:r>
      <w:bookmarkStart w:id="2" w:name="_GoBack"/>
      <w:bookmarkEnd w:id="2"/>
    </w:p>
    <w:p w14:paraId="1FCBA323" w14:textId="77777777" w:rsidR="0096549B" w:rsidRDefault="0096549B" w:rsidP="0096549B">
      <w:pPr>
        <w:rPr>
          <w:rFonts w:ascii="Times New Roman" w:hAnsi="Times New Roman" w:cs="Times New Roman"/>
        </w:rPr>
      </w:pPr>
    </w:p>
    <w:p w14:paraId="73C2651A" w14:textId="77777777" w:rsidR="0096549B" w:rsidRPr="003C4593" w:rsidRDefault="0096549B" w:rsidP="0045541E">
      <w:pPr>
        <w:rPr>
          <w:rFonts w:ascii="Times New Roman" w:hAnsi="Times New Roman" w:cs="Times New Roman"/>
        </w:rPr>
      </w:pPr>
    </w:p>
    <w:sectPr w:rsidR="0096549B" w:rsidRPr="003C4593">
      <w:headerReference w:type="default" r:id="rId9"/>
      <w:footerReference w:type="even" r:id="rId10"/>
      <w:footerReference w:type="default" r:id="rId11"/>
      <w:pgSz w:w="11906" w:h="16838"/>
      <w:pgMar w:top="1101" w:right="1134" w:bottom="1134" w:left="1134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3486C" w14:textId="77777777" w:rsidR="003C21D8" w:rsidRDefault="003C21D8">
      <w:r>
        <w:separator/>
      </w:r>
    </w:p>
  </w:endnote>
  <w:endnote w:type="continuationSeparator" w:id="0">
    <w:p w14:paraId="64E43A79" w14:textId="77777777" w:rsidR="003C21D8" w:rsidRDefault="003C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ohit Hindi">
    <w:altName w:val="Yu Gothic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g-1ffa">
    <w:altName w:val="Times New Roman"/>
    <w:panose1 w:val="00000000000000000000"/>
    <w:charset w:val="00"/>
    <w:family w:val="roman"/>
    <w:notTrueType/>
    <w:pitch w:val="default"/>
  </w:font>
  <w:font w:name="RJFERT+Utopia-Regular">
    <w:panose1 w:val="00000000000000000000"/>
    <w:charset w:val="00"/>
    <w:family w:val="roman"/>
    <w:notTrueType/>
    <w:pitch w:val="default"/>
  </w:font>
  <w:font w:name="T3Font_0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47E00" w14:textId="77777777" w:rsidR="007852BF" w:rsidRDefault="007852BF" w:rsidP="00597CE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0E7B5C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p w14:paraId="11828744" w14:textId="77777777" w:rsidR="007852BF" w:rsidRDefault="007852B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71B8C" w14:textId="14BD95F5" w:rsidR="007852BF" w:rsidRDefault="007852BF" w:rsidP="00597CE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0E7B5C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separate"/>
    </w:r>
    <w:r w:rsidR="00560EE4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5308904B" w14:textId="77777777" w:rsidR="007852BF" w:rsidRDefault="007852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BFD6E" w14:textId="77777777" w:rsidR="003C21D8" w:rsidRDefault="003C21D8">
      <w:r>
        <w:separator/>
      </w:r>
    </w:p>
  </w:footnote>
  <w:footnote w:type="continuationSeparator" w:id="0">
    <w:p w14:paraId="31A9B0AE" w14:textId="77777777" w:rsidR="003C21D8" w:rsidRDefault="003C2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BDF38" w14:textId="77696A31" w:rsidR="007852BF" w:rsidRDefault="007852BF" w:rsidP="009E59D7">
    <w:pPr>
      <w:pStyle w:val="En-tte"/>
      <w:pBdr>
        <w:bottom w:val="single" w:sz="4" w:space="1" w:color="auto"/>
      </w:pBdr>
    </w:pPr>
    <w:r>
      <w:rPr>
        <w:rFonts w:ascii="Times New Roman" w:hAnsi="Times New Roman" w:cs="Times New Roman"/>
        <w:b/>
      </w:rPr>
      <w:t>L1 SdV</w:t>
    </w:r>
    <w:r w:rsidR="0077395C">
      <w:rPr>
        <w:rFonts w:ascii="Times New Roman" w:hAnsi="Times New Roman" w:cs="Times New Roman"/>
        <w:b/>
      </w:rPr>
      <w:t>-DLBI</w:t>
    </w:r>
    <w:r>
      <w:rPr>
        <w:rFonts w:ascii="Times New Roman" w:hAnsi="Times New Roman" w:cs="Times New Roman"/>
        <w:b/>
      </w:rPr>
      <w:tab/>
      <w:t>Pro</w:t>
    </w:r>
    <w:r w:rsidR="00061140">
      <w:rPr>
        <w:rFonts w:ascii="Times New Roman" w:hAnsi="Times New Roman" w:cs="Times New Roman"/>
        <w:b/>
      </w:rPr>
      <w:t>grammation pour la biologie</w:t>
    </w:r>
    <w:r w:rsidR="00061140">
      <w:rPr>
        <w:rFonts w:ascii="Times New Roman" w:hAnsi="Times New Roman" w:cs="Times New Roman"/>
        <w:b/>
      </w:rPr>
      <w:tab/>
      <w:t>20</w:t>
    </w:r>
    <w:r w:rsidR="008B57B0">
      <w:rPr>
        <w:rFonts w:ascii="Times New Roman" w:hAnsi="Times New Roman" w:cs="Times New Roman"/>
        <w:b/>
      </w:rPr>
      <w:t>22</w:t>
    </w:r>
    <w:r>
      <w:rPr>
        <w:rFonts w:ascii="Times New Roman" w:hAnsi="Times New Roman" w:cs="Times New Roman"/>
        <w:b/>
      </w:rPr>
      <w:t>-20</w:t>
    </w:r>
    <w:r w:rsidR="008B57B0">
      <w:rPr>
        <w:rFonts w:ascii="Times New Roman" w:hAnsi="Times New Roman" w:cs="Times New Roman"/>
        <w:b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C34FD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2AF08AA"/>
    <w:multiLevelType w:val="hybridMultilevel"/>
    <w:tmpl w:val="3F7E2B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E6027"/>
    <w:multiLevelType w:val="hybridMultilevel"/>
    <w:tmpl w:val="D7BCD138"/>
    <w:lvl w:ilvl="0" w:tplc="7568A29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163A7"/>
    <w:multiLevelType w:val="hybridMultilevel"/>
    <w:tmpl w:val="03C866E6"/>
    <w:lvl w:ilvl="0" w:tplc="9C54B0B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B241F"/>
    <w:multiLevelType w:val="hybridMultilevel"/>
    <w:tmpl w:val="F5E270E2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3773636F"/>
    <w:multiLevelType w:val="hybridMultilevel"/>
    <w:tmpl w:val="9F5AC9F6"/>
    <w:lvl w:ilvl="0" w:tplc="CFA22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66107"/>
    <w:multiLevelType w:val="hybridMultilevel"/>
    <w:tmpl w:val="414A1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65FE0"/>
    <w:multiLevelType w:val="hybridMultilevel"/>
    <w:tmpl w:val="D16E253C"/>
    <w:lvl w:ilvl="0" w:tplc="F5D49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E29C7"/>
    <w:multiLevelType w:val="hybridMultilevel"/>
    <w:tmpl w:val="DC2AF8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A7B47"/>
    <w:multiLevelType w:val="hybridMultilevel"/>
    <w:tmpl w:val="3E4433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2"/>
  </w:num>
  <w:num w:numId="9">
    <w:abstractNumId w:val="8"/>
  </w:num>
  <w:num w:numId="10">
    <w:abstractNumId w:val="9"/>
  </w:num>
  <w:num w:numId="11">
    <w:abstractNumId w:val="13"/>
  </w:num>
  <w:num w:numId="12">
    <w:abstractNumId w:val="11"/>
  </w:num>
  <w:num w:numId="13">
    <w:abstractNumId w:val="15"/>
  </w:num>
  <w:num w:numId="14">
    <w:abstractNumId w:val="14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fr-FR" w:vendorID="64" w:dllVersion="131078" w:nlCheck="1" w:checkStyle="0"/>
  <w:activeWritingStyle w:appName="MSWord" w:lang="en-GB" w:vendorID="64" w:dllVersion="131078" w:nlCheck="1" w:checkStyle="1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48"/>
    <w:rsid w:val="00000728"/>
    <w:rsid w:val="000123E4"/>
    <w:rsid w:val="00021C06"/>
    <w:rsid w:val="00022320"/>
    <w:rsid w:val="000267C0"/>
    <w:rsid w:val="00042586"/>
    <w:rsid w:val="00042A3B"/>
    <w:rsid w:val="0004389C"/>
    <w:rsid w:val="00056E64"/>
    <w:rsid w:val="00061140"/>
    <w:rsid w:val="00066B6B"/>
    <w:rsid w:val="00077687"/>
    <w:rsid w:val="0009317B"/>
    <w:rsid w:val="000B1C39"/>
    <w:rsid w:val="000D1180"/>
    <w:rsid w:val="000D1413"/>
    <w:rsid w:val="000E4492"/>
    <w:rsid w:val="000E7B5C"/>
    <w:rsid w:val="00101FD7"/>
    <w:rsid w:val="00110BF3"/>
    <w:rsid w:val="001405EE"/>
    <w:rsid w:val="00156C7A"/>
    <w:rsid w:val="001A0515"/>
    <w:rsid w:val="001A1423"/>
    <w:rsid w:val="001E147E"/>
    <w:rsid w:val="002121B8"/>
    <w:rsid w:val="00252A77"/>
    <w:rsid w:val="00285C77"/>
    <w:rsid w:val="002B0EE2"/>
    <w:rsid w:val="00302A53"/>
    <w:rsid w:val="003428C9"/>
    <w:rsid w:val="003A3B5C"/>
    <w:rsid w:val="003B4AD8"/>
    <w:rsid w:val="003C21D8"/>
    <w:rsid w:val="003C4593"/>
    <w:rsid w:val="003C57E7"/>
    <w:rsid w:val="003E6FB3"/>
    <w:rsid w:val="003F40D5"/>
    <w:rsid w:val="0042345B"/>
    <w:rsid w:val="0044331C"/>
    <w:rsid w:val="00444BA1"/>
    <w:rsid w:val="0045541E"/>
    <w:rsid w:val="00457DCA"/>
    <w:rsid w:val="00483CE6"/>
    <w:rsid w:val="00497888"/>
    <w:rsid w:val="004979EA"/>
    <w:rsid w:val="004B2D73"/>
    <w:rsid w:val="004B3E24"/>
    <w:rsid w:val="004D41ED"/>
    <w:rsid w:val="004E057A"/>
    <w:rsid w:val="004E241F"/>
    <w:rsid w:val="00521E45"/>
    <w:rsid w:val="00534359"/>
    <w:rsid w:val="00545741"/>
    <w:rsid w:val="00560D2B"/>
    <w:rsid w:val="00560EE4"/>
    <w:rsid w:val="0058188D"/>
    <w:rsid w:val="00586D52"/>
    <w:rsid w:val="00597CEE"/>
    <w:rsid w:val="005C6DF3"/>
    <w:rsid w:val="005D12EB"/>
    <w:rsid w:val="0062291F"/>
    <w:rsid w:val="00624364"/>
    <w:rsid w:val="00641992"/>
    <w:rsid w:val="00646ECD"/>
    <w:rsid w:val="00662726"/>
    <w:rsid w:val="00666D8D"/>
    <w:rsid w:val="00681959"/>
    <w:rsid w:val="006875CB"/>
    <w:rsid w:val="006A28D5"/>
    <w:rsid w:val="006C0F1A"/>
    <w:rsid w:val="006D711F"/>
    <w:rsid w:val="006F3188"/>
    <w:rsid w:val="00702905"/>
    <w:rsid w:val="00723029"/>
    <w:rsid w:val="0072715F"/>
    <w:rsid w:val="00737E33"/>
    <w:rsid w:val="007428E5"/>
    <w:rsid w:val="0077395C"/>
    <w:rsid w:val="007852BF"/>
    <w:rsid w:val="007B06BC"/>
    <w:rsid w:val="007F0263"/>
    <w:rsid w:val="00813C4C"/>
    <w:rsid w:val="00860759"/>
    <w:rsid w:val="00862B9A"/>
    <w:rsid w:val="008631EB"/>
    <w:rsid w:val="00882998"/>
    <w:rsid w:val="008B4A4C"/>
    <w:rsid w:val="008B57B0"/>
    <w:rsid w:val="008D777C"/>
    <w:rsid w:val="008E7C23"/>
    <w:rsid w:val="009126DC"/>
    <w:rsid w:val="009616F9"/>
    <w:rsid w:val="0096549B"/>
    <w:rsid w:val="009A7DCD"/>
    <w:rsid w:val="009B4623"/>
    <w:rsid w:val="009D61B2"/>
    <w:rsid w:val="009E1B16"/>
    <w:rsid w:val="009E59D7"/>
    <w:rsid w:val="009F38EC"/>
    <w:rsid w:val="009F79C2"/>
    <w:rsid w:val="00A067AA"/>
    <w:rsid w:val="00A1574D"/>
    <w:rsid w:val="00A16A8C"/>
    <w:rsid w:val="00A20D32"/>
    <w:rsid w:val="00A21BEF"/>
    <w:rsid w:val="00A241D7"/>
    <w:rsid w:val="00A92EEC"/>
    <w:rsid w:val="00AB2DCC"/>
    <w:rsid w:val="00AD05F8"/>
    <w:rsid w:val="00AE03A2"/>
    <w:rsid w:val="00AE3E7F"/>
    <w:rsid w:val="00AE451F"/>
    <w:rsid w:val="00B00F13"/>
    <w:rsid w:val="00B05379"/>
    <w:rsid w:val="00B12EF7"/>
    <w:rsid w:val="00B25582"/>
    <w:rsid w:val="00B268C7"/>
    <w:rsid w:val="00B30B18"/>
    <w:rsid w:val="00B347A4"/>
    <w:rsid w:val="00B44934"/>
    <w:rsid w:val="00B56B83"/>
    <w:rsid w:val="00B613BC"/>
    <w:rsid w:val="00B6343A"/>
    <w:rsid w:val="00B7432F"/>
    <w:rsid w:val="00B8469D"/>
    <w:rsid w:val="00B84B2D"/>
    <w:rsid w:val="00BD060E"/>
    <w:rsid w:val="00BD17F1"/>
    <w:rsid w:val="00BD29A4"/>
    <w:rsid w:val="00BD360F"/>
    <w:rsid w:val="00BF5F6F"/>
    <w:rsid w:val="00C10198"/>
    <w:rsid w:val="00C5451F"/>
    <w:rsid w:val="00C5540A"/>
    <w:rsid w:val="00C62931"/>
    <w:rsid w:val="00C67154"/>
    <w:rsid w:val="00C73F74"/>
    <w:rsid w:val="00CD452E"/>
    <w:rsid w:val="00CE666C"/>
    <w:rsid w:val="00CE6C74"/>
    <w:rsid w:val="00CF1B8A"/>
    <w:rsid w:val="00D02B22"/>
    <w:rsid w:val="00D37B48"/>
    <w:rsid w:val="00D55004"/>
    <w:rsid w:val="00D611F3"/>
    <w:rsid w:val="00DA742E"/>
    <w:rsid w:val="00DB2966"/>
    <w:rsid w:val="00DD50D0"/>
    <w:rsid w:val="00DE1D9D"/>
    <w:rsid w:val="00DE3D40"/>
    <w:rsid w:val="00E40E57"/>
    <w:rsid w:val="00E522FB"/>
    <w:rsid w:val="00E62B5E"/>
    <w:rsid w:val="00E66773"/>
    <w:rsid w:val="00E90C3D"/>
    <w:rsid w:val="00E91234"/>
    <w:rsid w:val="00EA3789"/>
    <w:rsid w:val="00EA4890"/>
    <w:rsid w:val="00EA6227"/>
    <w:rsid w:val="00EB23B1"/>
    <w:rsid w:val="00EB593C"/>
    <w:rsid w:val="00ED2D13"/>
    <w:rsid w:val="00EF7379"/>
    <w:rsid w:val="00F06328"/>
    <w:rsid w:val="00F12ED2"/>
    <w:rsid w:val="00F13032"/>
    <w:rsid w:val="00F52325"/>
    <w:rsid w:val="00F55643"/>
    <w:rsid w:val="00F60A0A"/>
    <w:rsid w:val="00F960D2"/>
    <w:rsid w:val="00F963A0"/>
    <w:rsid w:val="00F97E1C"/>
    <w:rsid w:val="00FA7F75"/>
    <w:rsid w:val="00FB5E5F"/>
    <w:rsid w:val="00FB7A9E"/>
    <w:rsid w:val="00FD203D"/>
    <w:rsid w:val="00FD3817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7651457"/>
  <w14:defaultImageDpi w14:val="300"/>
  <w15:docId w15:val="{AD788157-14BF-4387-A47F-F7E77329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textAlignment w:val="baseline"/>
    </w:pPr>
    <w:rPr>
      <w:rFonts w:ascii="Liberation Serif" w:hAnsi="Liberation Serif" w:cs="Liberation Serif"/>
      <w:kern w:val="1"/>
      <w:sz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Policepardfaut2">
    <w:name w:val="Police par défaut2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Policepardfaut1">
    <w:name w:val="Police par défau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character" w:customStyle="1" w:styleId="Textesource">
    <w:name w:val="Texte source"/>
    <w:rPr>
      <w:rFonts w:ascii="DejaVu Sans Mono" w:eastAsia="DejaVu Sans" w:hAnsi="DejaVu Sans Mono" w:cs="DejaVu Sans Mono"/>
    </w:rPr>
  </w:style>
  <w:style w:type="paragraph" w:customStyle="1" w:styleId="Titre7">
    <w:name w:val="Titre7"/>
    <w:basedOn w:val="Normal"/>
    <w:next w:val="Corpsdetexte"/>
    <w:pPr>
      <w:keepNext/>
      <w:spacing w:before="240" w:after="120"/>
    </w:pPr>
    <w:rPr>
      <w:rFonts w:ascii="Liberation Sans" w:eastAsia="Liberation Sans" w:hAnsi="Liberation Sans" w:cs="Liberation Sans"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re6">
    <w:name w:val="Titre6"/>
    <w:basedOn w:val="Normal"/>
    <w:next w:val="Corpsdetex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</w:rPr>
  </w:style>
  <w:style w:type="paragraph" w:styleId="Sous-titre">
    <w:name w:val="Subtitle"/>
    <w:basedOn w:val="Titre6"/>
    <w:next w:val="Corpsdetexte"/>
    <w:qFormat/>
    <w:pPr>
      <w:jc w:val="center"/>
    </w:pPr>
    <w:rPr>
      <w:i/>
      <w:iCs/>
    </w:rPr>
  </w:style>
  <w:style w:type="paragraph" w:styleId="En-tte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Objetavecextrmitdeflche">
    <w:name w:val="Objet avec extrémité de flèche"/>
    <w:basedOn w:val="Normal"/>
  </w:style>
  <w:style w:type="paragraph" w:customStyle="1" w:styleId="Objetavecombre">
    <w:name w:val="Objet avec ombre"/>
    <w:basedOn w:val="Normal"/>
  </w:style>
  <w:style w:type="paragraph" w:customStyle="1" w:styleId="Objetsansremplissage">
    <w:name w:val="Objet sans remplissage"/>
    <w:basedOn w:val="Normal"/>
  </w:style>
  <w:style w:type="paragraph" w:customStyle="1" w:styleId="Texte">
    <w:name w:val="Texte"/>
    <w:basedOn w:val="Lgende1"/>
  </w:style>
  <w:style w:type="paragraph" w:customStyle="1" w:styleId="Corpsdetextejustifi">
    <w:name w:val="Corps de texte justifié"/>
    <w:basedOn w:val="Normal"/>
  </w:style>
  <w:style w:type="paragraph" w:styleId="Retrait1religne">
    <w:name w:val="Body Text First Indent"/>
    <w:basedOn w:val="Normal"/>
    <w:pPr>
      <w:ind w:firstLine="340"/>
    </w:pPr>
  </w:style>
  <w:style w:type="paragraph" w:customStyle="1" w:styleId="Titre3">
    <w:name w:val="Titre3"/>
    <w:basedOn w:val="Normal"/>
  </w:style>
  <w:style w:type="paragraph" w:customStyle="1" w:styleId="Titre4">
    <w:name w:val="Titre4"/>
    <w:basedOn w:val="Normal"/>
    <w:pPr>
      <w:jc w:val="center"/>
    </w:pPr>
  </w:style>
  <w:style w:type="paragraph" w:customStyle="1" w:styleId="Titre5">
    <w:name w:val="Titre5"/>
    <w:basedOn w:val="Normal"/>
    <w:pPr>
      <w:spacing w:before="57" w:after="57"/>
      <w:ind w:right="113"/>
      <w:jc w:val="center"/>
    </w:pPr>
  </w:style>
  <w:style w:type="paragraph" w:customStyle="1" w:styleId="Titre1">
    <w:name w:val="Titre1"/>
    <w:basedOn w:val="Normal"/>
    <w:pPr>
      <w:spacing w:before="238" w:after="119"/>
    </w:pPr>
  </w:style>
  <w:style w:type="paragraph" w:customStyle="1" w:styleId="Titre2">
    <w:name w:val="Titre2"/>
    <w:basedOn w:val="Normal"/>
    <w:pPr>
      <w:spacing w:before="238" w:after="119"/>
    </w:pPr>
  </w:style>
  <w:style w:type="paragraph" w:customStyle="1" w:styleId="Lignedecote">
    <w:name w:val="Ligne de cote"/>
    <w:basedOn w:val="Normal"/>
  </w:style>
  <w:style w:type="paragraph" w:customStyle="1" w:styleId="StandardLTGliederung1">
    <w:name w:val="Standard~LT~Gliederung 1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before="160"/>
      <w:ind w:left="540" w:hanging="540"/>
    </w:pPr>
    <w:rPr>
      <w:rFonts w:ascii="MS PGothic" w:eastAsia="MS PGothic" w:hAnsi="MS PGothic" w:cs="MS PGothic"/>
      <w:color w:val="000000"/>
      <w:sz w:val="64"/>
      <w:szCs w:val="64"/>
      <w:lang w:eastAsia="zh-CN" w:bidi="hi-IN"/>
    </w:rPr>
  </w:style>
  <w:style w:type="paragraph" w:customStyle="1" w:styleId="StandardLTGliederung2">
    <w:name w:val="Standard~LT~Gliederung 2"/>
    <w:basedOn w:val="Standard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before="139"/>
      <w:ind w:left="1170" w:hanging="450"/>
    </w:pPr>
    <w:rPr>
      <w:sz w:val="56"/>
      <w:szCs w:val="56"/>
    </w:rPr>
  </w:style>
  <w:style w:type="paragraph" w:customStyle="1" w:styleId="StandardLTGliederung3">
    <w:name w:val="Standard~LT~Gliederung 3"/>
    <w:basedOn w:val="StandardLTGliederung2"/>
    <w:pPr>
      <w:tabs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before="120"/>
      <w:ind w:left="1800" w:hanging="360"/>
    </w:pPr>
    <w:rPr>
      <w:sz w:val="48"/>
      <w:szCs w:val="48"/>
    </w:rPr>
  </w:style>
  <w:style w:type="paragraph" w:customStyle="1" w:styleId="StandardLTGliederung4">
    <w:name w:val="Standard~LT~Gliederung 4"/>
    <w:basedOn w:val="StandardLTGliederung3"/>
    <w:pPr>
      <w:tabs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before="100"/>
      <w:ind w:left="2520"/>
    </w:pPr>
    <w:rPr>
      <w:sz w:val="40"/>
      <w:szCs w:val="40"/>
    </w:rPr>
  </w:style>
  <w:style w:type="paragraph" w:customStyle="1" w:styleId="StandardLTGliederung5">
    <w:name w:val="Standard~LT~Gliederung 5"/>
    <w:basedOn w:val="StandardLTGliederung4"/>
    <w:pPr>
      <w:tabs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ind w:left="3240"/>
    </w:pPr>
  </w:style>
  <w:style w:type="paragraph" w:customStyle="1" w:styleId="StandardLTGliederung6">
    <w:name w:val="Standard~LT~Gliederung 6"/>
    <w:basedOn w:val="StandardLTGliederung5"/>
  </w:style>
  <w:style w:type="paragraph" w:customStyle="1" w:styleId="StandardLTGliederung7">
    <w:name w:val="Standard~LT~Gliederung 7"/>
    <w:basedOn w:val="StandardLTGliederung6"/>
  </w:style>
  <w:style w:type="paragraph" w:customStyle="1" w:styleId="StandardLTGliederung8">
    <w:name w:val="Standard~LT~Gliederung 8"/>
    <w:basedOn w:val="StandardLTGliederung7"/>
  </w:style>
  <w:style w:type="paragraph" w:customStyle="1" w:styleId="StandardLTGliederung9">
    <w:name w:val="Standard~LT~Gliederung 9"/>
    <w:basedOn w:val="StandardLTGliederung8"/>
  </w:style>
  <w:style w:type="paragraph" w:customStyle="1" w:styleId="StandardLTTitel">
    <w:name w:val="Standard~LT~Titel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jc w:val="center"/>
    </w:pPr>
    <w:rPr>
      <w:rFonts w:ascii="MS PGothic" w:eastAsia="MS PGothic" w:hAnsi="MS PGothic" w:cs="MS PGothic"/>
      <w:color w:val="000000"/>
      <w:sz w:val="88"/>
      <w:szCs w:val="88"/>
      <w:lang w:eastAsia="zh-CN" w:bidi="hi-IN"/>
    </w:rPr>
  </w:style>
  <w:style w:type="paragraph" w:customStyle="1" w:styleId="StandardLTUntertitel">
    <w:name w:val="Standard~LT~Untertitel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before="160"/>
      <w:ind w:left="540" w:hanging="540"/>
      <w:jc w:val="center"/>
    </w:pPr>
    <w:rPr>
      <w:rFonts w:ascii="MS PGothic" w:eastAsia="MS PGothic" w:hAnsi="MS PGothic" w:cs="MS PGothic"/>
      <w:color w:val="000000"/>
      <w:sz w:val="64"/>
      <w:szCs w:val="64"/>
      <w:lang w:eastAsia="zh-CN" w:bidi="hi-IN"/>
    </w:rPr>
  </w:style>
  <w:style w:type="paragraph" w:customStyle="1" w:styleId="StandardLTNotizen">
    <w:name w:val="Standard~LT~Notizen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DejaVu Sans" w:eastAsia="DejaVu Sans" w:hAnsi="DejaVu Sans" w:cs="DejaVu Sans"/>
      <w:color w:val="000000"/>
      <w:sz w:val="24"/>
      <w:szCs w:val="24"/>
      <w:lang w:eastAsia="zh-CN" w:bidi="hi-IN"/>
    </w:rPr>
  </w:style>
  <w:style w:type="paragraph" w:customStyle="1" w:styleId="StandardLTHintergrundobjekte">
    <w:name w:val="Standard~LT~Hintergrundobjekte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</w:pPr>
    <w:rPr>
      <w:rFonts w:ascii="MS PGothic" w:eastAsia="MS PGothic" w:hAnsi="MS PGothic" w:cs="MS PGothic"/>
      <w:color w:val="000000"/>
      <w:sz w:val="48"/>
      <w:szCs w:val="48"/>
      <w:lang w:eastAsia="zh-CN" w:bidi="hi-IN"/>
    </w:rPr>
  </w:style>
  <w:style w:type="paragraph" w:customStyle="1" w:styleId="StandardLTHintergrund">
    <w:name w:val="Standard~LT~Hintergrund"/>
    <w:pPr>
      <w:widowControl w:val="0"/>
      <w:suppressAutoHyphens/>
      <w:autoSpaceDE w:val="0"/>
      <w:jc w:val="center"/>
    </w:pPr>
    <w:rPr>
      <w:rFonts w:eastAsia="DejaVu Sans" w:cs="DejaVu Sans"/>
      <w:sz w:val="24"/>
      <w:szCs w:val="24"/>
      <w:lang w:eastAsia="zh-C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DejaVu Sans" w:eastAsia="DejaVu Sans" w:hAnsi="DejaVu Sans" w:cs="DejaVu Sans"/>
      <w:sz w:val="36"/>
      <w:szCs w:val="36"/>
      <w:lang w:eastAsia="zh-C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re">
    <w:name w:val="WW-Titre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jc w:val="center"/>
    </w:pPr>
    <w:rPr>
      <w:rFonts w:ascii="MS PGothic" w:eastAsia="MS PGothic" w:hAnsi="MS PGothic" w:cs="MS PGothic"/>
      <w:color w:val="000000"/>
      <w:kern w:val="1"/>
      <w:sz w:val="88"/>
      <w:szCs w:val="88"/>
      <w:lang w:eastAsia="zh-CN" w:bidi="hi-IN"/>
    </w:rPr>
  </w:style>
  <w:style w:type="paragraph" w:customStyle="1" w:styleId="Objetsdarrire-plan">
    <w:name w:val="Objets d'arrière-plan"/>
    <w:pPr>
      <w:widowControl w:val="0"/>
      <w:suppressAutoHyphens/>
      <w:autoSpaceDE w:val="0"/>
    </w:pPr>
    <w:rPr>
      <w:rFonts w:eastAsia="DejaVu Sans" w:cs="DejaVu Sans"/>
      <w:kern w:val="1"/>
      <w:sz w:val="24"/>
      <w:szCs w:val="24"/>
      <w:lang w:eastAsia="zh-CN" w:bidi="hi-IN"/>
    </w:rPr>
  </w:style>
  <w:style w:type="paragraph" w:customStyle="1" w:styleId="Arrire-plan">
    <w:name w:val="Arrière-plan"/>
    <w:pPr>
      <w:widowControl w:val="0"/>
      <w:suppressAutoHyphens/>
      <w:autoSpaceDE w:val="0"/>
      <w:jc w:val="center"/>
    </w:pPr>
    <w:rPr>
      <w:rFonts w:eastAsia="DejaVu Sans" w:cs="DejaVu Sans"/>
      <w:sz w:val="24"/>
      <w:szCs w:val="24"/>
      <w:lang w:eastAsia="zh-CN" w:bidi="hi-IN"/>
    </w:rPr>
  </w:style>
  <w:style w:type="paragraph" w:customStyle="1" w:styleId="Notes">
    <w:name w:val="Notes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DejaVu Sans" w:eastAsia="DejaVu Sans" w:hAnsi="DejaVu Sans" w:cs="DejaVu Sans"/>
      <w:color w:val="000000"/>
      <w:kern w:val="1"/>
      <w:sz w:val="24"/>
      <w:szCs w:val="24"/>
      <w:lang w:eastAsia="zh-CN" w:bidi="hi-IN"/>
    </w:rPr>
  </w:style>
  <w:style w:type="paragraph" w:customStyle="1" w:styleId="Plan1">
    <w:name w:val="Plan 1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before="160"/>
      <w:ind w:left="540" w:hanging="540"/>
    </w:pPr>
    <w:rPr>
      <w:rFonts w:ascii="MS PGothic" w:eastAsia="MS PGothic" w:hAnsi="MS PGothic" w:cs="MS PGothic"/>
      <w:color w:val="000000"/>
      <w:kern w:val="1"/>
      <w:sz w:val="64"/>
      <w:szCs w:val="64"/>
      <w:lang w:eastAsia="zh-CN" w:bidi="hi-IN"/>
    </w:rPr>
  </w:style>
  <w:style w:type="paragraph" w:customStyle="1" w:styleId="Plan2">
    <w:name w:val="Plan 2"/>
    <w:basedOn w:val="Plan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before="139"/>
      <w:ind w:left="1170" w:hanging="450"/>
    </w:pPr>
    <w:rPr>
      <w:sz w:val="56"/>
      <w:szCs w:val="56"/>
    </w:rPr>
  </w:style>
  <w:style w:type="paragraph" w:customStyle="1" w:styleId="Plan3">
    <w:name w:val="Plan 3"/>
    <w:basedOn w:val="Plan2"/>
    <w:pPr>
      <w:tabs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before="120"/>
      <w:ind w:left="1800" w:hanging="360"/>
    </w:pPr>
    <w:rPr>
      <w:sz w:val="48"/>
      <w:szCs w:val="48"/>
    </w:rPr>
  </w:style>
  <w:style w:type="paragraph" w:customStyle="1" w:styleId="Plan4">
    <w:name w:val="Plan 4"/>
    <w:basedOn w:val="Plan3"/>
    <w:pPr>
      <w:tabs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before="100"/>
      <w:ind w:left="2520"/>
    </w:pPr>
    <w:rPr>
      <w:sz w:val="40"/>
      <w:szCs w:val="40"/>
    </w:rPr>
  </w:style>
  <w:style w:type="paragraph" w:customStyle="1" w:styleId="Plan5">
    <w:name w:val="Plan 5"/>
    <w:basedOn w:val="Plan4"/>
    <w:pPr>
      <w:tabs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ind w:left="3240"/>
    </w:pPr>
  </w:style>
  <w:style w:type="paragraph" w:customStyle="1" w:styleId="Plan6">
    <w:name w:val="Plan 6"/>
    <w:basedOn w:val="Plan5"/>
  </w:style>
  <w:style w:type="paragraph" w:customStyle="1" w:styleId="Plan7">
    <w:name w:val="Plan 7"/>
    <w:basedOn w:val="Plan6"/>
  </w:style>
  <w:style w:type="paragraph" w:customStyle="1" w:styleId="Plan8">
    <w:name w:val="Plan 8"/>
    <w:basedOn w:val="Plan7"/>
  </w:style>
  <w:style w:type="paragraph" w:customStyle="1" w:styleId="Plan9">
    <w:name w:val="Plan 9"/>
    <w:basedOn w:val="Plan8"/>
  </w:style>
  <w:style w:type="paragraph" w:customStyle="1" w:styleId="Titre1LTGliederung1">
    <w:name w:val="Titre1~LT~Gliederung 1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before="160"/>
      <w:ind w:left="540" w:hanging="540"/>
    </w:pPr>
    <w:rPr>
      <w:rFonts w:ascii="MS PGothic" w:eastAsia="MS PGothic" w:hAnsi="MS PGothic" w:cs="MS PGothic"/>
      <w:color w:val="000000"/>
      <w:kern w:val="1"/>
      <w:sz w:val="64"/>
      <w:szCs w:val="64"/>
      <w:lang w:eastAsia="zh-CN" w:bidi="hi-IN"/>
    </w:rPr>
  </w:style>
  <w:style w:type="paragraph" w:customStyle="1" w:styleId="Titre1LTGliederung2">
    <w:name w:val="Titre1~LT~Gliederung 2"/>
    <w:basedOn w:val="Titre1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before="139"/>
      <w:ind w:left="1170" w:hanging="450"/>
    </w:pPr>
    <w:rPr>
      <w:sz w:val="56"/>
      <w:szCs w:val="56"/>
    </w:rPr>
  </w:style>
  <w:style w:type="paragraph" w:customStyle="1" w:styleId="Titre1LTGliederung3">
    <w:name w:val="Titre1~LT~Gliederung 3"/>
    <w:basedOn w:val="Titre1LTGliederung2"/>
    <w:pPr>
      <w:tabs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before="120"/>
      <w:ind w:left="1800" w:hanging="360"/>
    </w:pPr>
    <w:rPr>
      <w:sz w:val="48"/>
      <w:szCs w:val="48"/>
    </w:rPr>
  </w:style>
  <w:style w:type="paragraph" w:customStyle="1" w:styleId="Titre1LTGliederung4">
    <w:name w:val="Titre1~LT~Gliederung 4"/>
    <w:basedOn w:val="Titre1LTGliederung3"/>
    <w:pPr>
      <w:tabs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before="100"/>
      <w:ind w:left="2520"/>
    </w:pPr>
    <w:rPr>
      <w:sz w:val="40"/>
      <w:szCs w:val="40"/>
    </w:rPr>
  </w:style>
  <w:style w:type="paragraph" w:customStyle="1" w:styleId="Titre1LTGliederung5">
    <w:name w:val="Titre1~LT~Gliederung 5"/>
    <w:basedOn w:val="Titre1LTGliederung4"/>
    <w:pPr>
      <w:tabs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ind w:left="3240"/>
    </w:pPr>
  </w:style>
  <w:style w:type="paragraph" w:customStyle="1" w:styleId="Titre1LTGliederung6">
    <w:name w:val="Titre1~LT~Gliederung 6"/>
    <w:basedOn w:val="Titre1LTGliederung5"/>
  </w:style>
  <w:style w:type="paragraph" w:customStyle="1" w:styleId="Titre1LTGliederung7">
    <w:name w:val="Titre1~LT~Gliederung 7"/>
    <w:basedOn w:val="Titre1LTGliederung6"/>
  </w:style>
  <w:style w:type="paragraph" w:customStyle="1" w:styleId="Titre1LTGliederung8">
    <w:name w:val="Titre1~LT~Gliederung 8"/>
    <w:basedOn w:val="Titre1LTGliederung7"/>
  </w:style>
  <w:style w:type="paragraph" w:customStyle="1" w:styleId="Titre1LTGliederung9">
    <w:name w:val="Titre1~LT~Gliederung 9"/>
    <w:basedOn w:val="Titre1LTGliederung8"/>
  </w:style>
  <w:style w:type="paragraph" w:customStyle="1" w:styleId="Titre1LTTitel">
    <w:name w:val="Titre1~LT~Titel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jc w:val="center"/>
    </w:pPr>
    <w:rPr>
      <w:rFonts w:ascii="MS PGothic" w:eastAsia="MS PGothic" w:hAnsi="MS PGothic" w:cs="MS PGothic"/>
      <w:color w:val="000000"/>
      <w:kern w:val="1"/>
      <w:sz w:val="88"/>
      <w:szCs w:val="88"/>
      <w:lang w:eastAsia="zh-CN" w:bidi="hi-IN"/>
    </w:rPr>
  </w:style>
  <w:style w:type="paragraph" w:customStyle="1" w:styleId="Titre1LTUntertitel">
    <w:name w:val="Titre1~LT~Untertitel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before="160"/>
      <w:ind w:left="540" w:hanging="540"/>
      <w:jc w:val="center"/>
    </w:pPr>
    <w:rPr>
      <w:rFonts w:ascii="MS PGothic" w:eastAsia="MS PGothic" w:hAnsi="MS PGothic" w:cs="MS PGothic"/>
      <w:color w:val="000000"/>
      <w:kern w:val="1"/>
      <w:sz w:val="64"/>
      <w:szCs w:val="64"/>
      <w:lang w:eastAsia="zh-CN" w:bidi="hi-IN"/>
    </w:rPr>
  </w:style>
  <w:style w:type="paragraph" w:customStyle="1" w:styleId="Titre1LTNotizen">
    <w:name w:val="Titre1~LT~Notizen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DejaVu Sans" w:eastAsia="DejaVu Sans" w:hAnsi="DejaVu Sans" w:cs="DejaVu Sans"/>
      <w:color w:val="000000"/>
      <w:kern w:val="1"/>
      <w:sz w:val="24"/>
      <w:szCs w:val="24"/>
      <w:lang w:eastAsia="zh-CN" w:bidi="hi-IN"/>
    </w:rPr>
  </w:style>
  <w:style w:type="paragraph" w:customStyle="1" w:styleId="Titre1LTHintergrundobjekte">
    <w:name w:val="Titre1~LT~Hintergrundobjekte"/>
    <w:pPr>
      <w:widowControl w:val="0"/>
      <w:suppressAutoHyphens/>
      <w:autoSpaceDE w:val="0"/>
    </w:pPr>
    <w:rPr>
      <w:rFonts w:eastAsia="DejaVu Sans" w:cs="DejaVu Sans"/>
      <w:kern w:val="1"/>
      <w:sz w:val="24"/>
      <w:szCs w:val="24"/>
      <w:lang w:eastAsia="zh-CN" w:bidi="hi-IN"/>
    </w:rPr>
  </w:style>
  <w:style w:type="paragraph" w:customStyle="1" w:styleId="Titre1LTHintergrund">
    <w:name w:val="Titre1~LT~Hintergrund"/>
    <w:pPr>
      <w:widowControl w:val="0"/>
      <w:suppressAutoHyphens/>
      <w:autoSpaceDE w:val="0"/>
      <w:jc w:val="center"/>
    </w:pPr>
    <w:rPr>
      <w:rFonts w:eastAsia="DejaVu Sans" w:cs="DejaVu Sans"/>
      <w:sz w:val="24"/>
      <w:szCs w:val="24"/>
      <w:lang w:eastAsia="zh-CN" w:bidi="hi-IN"/>
    </w:rPr>
  </w:style>
  <w:style w:type="paragraph" w:customStyle="1" w:styleId="Texteprformat">
    <w:name w:val="Texte préformaté"/>
    <w:basedOn w:val="Normal"/>
    <w:rPr>
      <w:rFonts w:ascii="DejaVu Sans Mono" w:eastAsia="DejaVu Sans" w:hAnsi="DejaVu Sans Mono" w:cs="DejaVu Sans Mono"/>
      <w:sz w:val="20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Numrodepage">
    <w:name w:val="page number"/>
    <w:uiPriority w:val="99"/>
    <w:semiHidden/>
    <w:unhideWhenUsed/>
    <w:rsid w:val="009E59D7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2B"/>
    <w:rPr>
      <w:rFonts w:ascii="Tahoma" w:hAnsi="Tahoma" w:cs="Tahoma"/>
      <w:kern w:val="1"/>
      <w:sz w:val="16"/>
      <w:szCs w:val="16"/>
      <w:lang w:eastAsia="zh-CN"/>
    </w:rPr>
  </w:style>
  <w:style w:type="character" w:customStyle="1" w:styleId="pg-1fc2">
    <w:name w:val="pg-1fc2"/>
    <w:basedOn w:val="Policepardfaut"/>
    <w:rsid w:val="00DE3D40"/>
  </w:style>
  <w:style w:type="character" w:styleId="Lienhypertexte">
    <w:name w:val="Hyperlink"/>
    <w:basedOn w:val="Policepardfaut"/>
    <w:uiPriority w:val="99"/>
    <w:unhideWhenUsed/>
    <w:rsid w:val="00DE3D40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B57B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D41ED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62B5E"/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62B5E"/>
    <w:rPr>
      <w:rFonts w:ascii="Liberation Serif" w:hAnsi="Liberation Serif" w:cs="Liberation Serif"/>
      <w:kern w:val="1"/>
      <w:lang w:eastAsia="zh-CN"/>
    </w:rPr>
  </w:style>
  <w:style w:type="character" w:styleId="Appeldenotedefin">
    <w:name w:val="endnote reference"/>
    <w:basedOn w:val="Policepardfaut"/>
    <w:uiPriority w:val="99"/>
    <w:semiHidden/>
    <w:unhideWhenUsed/>
    <w:rsid w:val="00E62B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3016-4BF6-4F76-B727-8E282B8C3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1521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EXPLORATION DES SEQUENCES BIOLOGIQUES AVEC PYTHON</vt:lpstr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DES SEQUENCES BIOLOGIQUES AVEC PYTHON</dc:title>
  <dc:creator>Claudine Devauchelle</dc:creator>
  <cp:lastModifiedBy>profil</cp:lastModifiedBy>
  <cp:revision>2</cp:revision>
  <cp:lastPrinted>2018-02-06T10:10:00Z</cp:lastPrinted>
  <dcterms:created xsi:type="dcterms:W3CDTF">2022-09-30T07:51:00Z</dcterms:created>
  <dcterms:modified xsi:type="dcterms:W3CDTF">2022-09-30T07:51:00Z</dcterms:modified>
</cp:coreProperties>
</file>